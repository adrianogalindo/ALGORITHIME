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6E553" w14:textId="77777777" w:rsidR="003F2502" w:rsidRPr="003F2502" w:rsidRDefault="003F2502" w:rsidP="00975BD6">
      <w:pPr>
        <w:tabs>
          <w:tab w:val="left" w:pos="1843"/>
        </w:tabs>
        <w:spacing w:line="276" w:lineRule="auto"/>
        <w:jc w:val="center"/>
        <w:rPr>
          <w:rFonts w:ascii="Seravek" w:hAnsi="Seravek"/>
          <w:sz w:val="28"/>
          <w:szCs w:val="28"/>
        </w:rPr>
      </w:pPr>
      <w:r w:rsidRPr="003F2502">
        <w:rPr>
          <w:rFonts w:ascii="Seravek" w:hAnsi="Seravek"/>
          <w:sz w:val="28"/>
          <w:szCs w:val="28"/>
        </w:rPr>
        <w:t>Survol de la matière</w:t>
      </w:r>
    </w:p>
    <w:p w14:paraId="47288329" w14:textId="77777777" w:rsidR="003F2502" w:rsidRPr="003F2502" w:rsidRDefault="003F2502" w:rsidP="00793396">
      <w:pPr>
        <w:tabs>
          <w:tab w:val="left" w:pos="1843"/>
        </w:tabs>
        <w:spacing w:line="276" w:lineRule="auto"/>
        <w:jc w:val="both"/>
        <w:rPr>
          <w:rFonts w:ascii="Seravek" w:hAnsi="Seravek"/>
        </w:rPr>
      </w:pPr>
    </w:p>
    <w:p w14:paraId="783C85D8" w14:textId="77777777" w:rsidR="003F2502" w:rsidRPr="00EF2B03" w:rsidRDefault="003F2502" w:rsidP="00793396">
      <w:pPr>
        <w:tabs>
          <w:tab w:val="left" w:pos="1843"/>
        </w:tabs>
        <w:spacing w:line="276" w:lineRule="auto"/>
        <w:jc w:val="both"/>
        <w:rPr>
          <w:rFonts w:ascii="Seravek" w:hAnsi="Seravek"/>
          <w:b/>
          <w:sz w:val="22"/>
          <w:szCs w:val="22"/>
        </w:rPr>
      </w:pPr>
      <w:r w:rsidRPr="00EF2B03">
        <w:rPr>
          <w:rFonts w:ascii="Seravek" w:hAnsi="Seravek"/>
          <w:b/>
          <w:sz w:val="22"/>
          <w:szCs w:val="22"/>
        </w:rPr>
        <w:t>Qu'est-ce qu'une opération de base?</w:t>
      </w:r>
    </w:p>
    <w:p w14:paraId="44E7BA63" w14:textId="77777777" w:rsidR="003F2502" w:rsidRPr="003F2502" w:rsidRDefault="008144F9" w:rsidP="00793396">
      <w:pPr>
        <w:tabs>
          <w:tab w:val="left" w:pos="1843"/>
        </w:tabs>
        <w:spacing w:line="276" w:lineRule="auto"/>
        <w:jc w:val="both"/>
        <w:rPr>
          <w:rFonts w:ascii="Seravek" w:hAnsi="Seravek"/>
          <w:i/>
          <w:sz w:val="20"/>
          <w:szCs w:val="20"/>
        </w:rPr>
      </w:pPr>
      <w:r>
        <w:rPr>
          <w:rFonts w:ascii="Seravek" w:hAnsi="Seravek"/>
          <w:i/>
          <w:sz w:val="20"/>
          <w:szCs w:val="20"/>
        </w:rPr>
        <w:t>C ‘est une opération qui prend un temps constant, comme diviser et multiplier par 10, par exemple.</w:t>
      </w:r>
    </w:p>
    <w:p w14:paraId="08E638D1" w14:textId="77777777" w:rsidR="003F2502" w:rsidRPr="003F2502" w:rsidRDefault="003F2502" w:rsidP="00793396">
      <w:pPr>
        <w:tabs>
          <w:tab w:val="left" w:pos="1843"/>
        </w:tabs>
        <w:spacing w:line="276" w:lineRule="auto"/>
        <w:jc w:val="both"/>
        <w:rPr>
          <w:rFonts w:ascii="Seravek" w:hAnsi="Seravek"/>
          <w:sz w:val="20"/>
          <w:szCs w:val="20"/>
        </w:rPr>
      </w:pPr>
    </w:p>
    <w:p w14:paraId="031E5D08" w14:textId="77777777" w:rsidR="003F2502" w:rsidRPr="00EF2B03" w:rsidRDefault="003F2502" w:rsidP="00793396">
      <w:pPr>
        <w:tabs>
          <w:tab w:val="left" w:pos="1843"/>
        </w:tabs>
        <w:spacing w:line="276" w:lineRule="auto"/>
        <w:jc w:val="both"/>
        <w:rPr>
          <w:rFonts w:ascii="Seravek" w:hAnsi="Seravek"/>
          <w:b/>
          <w:sz w:val="22"/>
          <w:szCs w:val="22"/>
        </w:rPr>
      </w:pPr>
      <w:r w:rsidRPr="00EF2B03">
        <w:rPr>
          <w:rFonts w:ascii="Seravek" w:hAnsi="Seravek"/>
          <w:b/>
          <w:sz w:val="22"/>
          <w:szCs w:val="22"/>
        </w:rPr>
        <w:t>Qu'est-ce qu'un algorithme correct? Efficace?</w:t>
      </w:r>
    </w:p>
    <w:p w14:paraId="3EE3AABD" w14:textId="7EC70546" w:rsidR="003F2502" w:rsidRPr="003F2502" w:rsidRDefault="008F0B9B" w:rsidP="00793396">
      <w:pPr>
        <w:tabs>
          <w:tab w:val="left" w:pos="1843"/>
        </w:tabs>
        <w:spacing w:line="276" w:lineRule="auto"/>
        <w:jc w:val="both"/>
        <w:rPr>
          <w:rFonts w:ascii="Seravek" w:hAnsi="Seravek"/>
          <w:i/>
          <w:sz w:val="20"/>
          <w:szCs w:val="20"/>
        </w:rPr>
      </w:pPr>
      <w:r>
        <w:rPr>
          <w:rFonts w:ascii="Seravek" w:hAnsi="Seravek"/>
          <w:i/>
          <w:sz w:val="20"/>
          <w:szCs w:val="20"/>
        </w:rPr>
        <w:t>Un algorithme est correct s’il fait ce qu‘il est censé de faire, il est exact s’il donne la bonne sortie pour toute les entrées possibles (il ne se trompe jamais!). Il est efficace s’exécute en peu d’opérations basiques.</w:t>
      </w:r>
    </w:p>
    <w:p w14:paraId="3F19DC4B" w14:textId="77777777" w:rsidR="003F2502" w:rsidRPr="003F2502" w:rsidRDefault="003F2502" w:rsidP="00793396">
      <w:pPr>
        <w:tabs>
          <w:tab w:val="left" w:pos="1843"/>
        </w:tabs>
        <w:spacing w:line="276" w:lineRule="auto"/>
        <w:jc w:val="both"/>
        <w:rPr>
          <w:rFonts w:ascii="Seravek" w:hAnsi="Seravek"/>
          <w:i/>
          <w:sz w:val="20"/>
          <w:szCs w:val="20"/>
        </w:rPr>
      </w:pPr>
    </w:p>
    <w:p w14:paraId="480EE268" w14:textId="0A2258E9" w:rsidR="00EF2B03" w:rsidRPr="00EF2B03" w:rsidRDefault="003F2502" w:rsidP="00793396">
      <w:pPr>
        <w:tabs>
          <w:tab w:val="left" w:pos="1843"/>
        </w:tabs>
        <w:spacing w:line="276" w:lineRule="auto"/>
        <w:jc w:val="both"/>
        <w:rPr>
          <w:rFonts w:ascii="Seravek" w:hAnsi="Seravek"/>
          <w:b/>
          <w:sz w:val="22"/>
          <w:szCs w:val="22"/>
        </w:rPr>
      </w:pPr>
      <w:r w:rsidRPr="00EF2B03">
        <w:rPr>
          <w:rFonts w:ascii="Seravek" w:hAnsi="Seravek"/>
          <w:b/>
          <w:sz w:val="22"/>
          <w:szCs w:val="22"/>
        </w:rPr>
        <w:t>Quelles sont les trois sections de mémoire pour les exécutables?</w:t>
      </w:r>
      <w:r w:rsidR="00EF2B03" w:rsidRPr="00EF2B03">
        <w:rPr>
          <w:rFonts w:ascii="Seravek" w:hAnsi="Seravek"/>
          <w:b/>
          <w:sz w:val="22"/>
          <w:szCs w:val="22"/>
        </w:rPr>
        <w:t xml:space="preserve"> Quels sont leur rôle, leur contenu?</w:t>
      </w:r>
      <w:r w:rsidR="00EF2B03">
        <w:rPr>
          <w:rFonts w:ascii="Seravek" w:hAnsi="Seravek"/>
          <w:b/>
          <w:sz w:val="22"/>
          <w:szCs w:val="22"/>
        </w:rPr>
        <w:t xml:space="preserve"> Quand sont-elles libérées? Déclarez des variables dans chaque section.</w:t>
      </w:r>
    </w:p>
    <w:p w14:paraId="073FD127" w14:textId="730676E3" w:rsidR="00827C67" w:rsidRDefault="00EF2B03" w:rsidP="00793396">
      <w:pPr>
        <w:tabs>
          <w:tab w:val="left" w:pos="1843"/>
        </w:tabs>
        <w:spacing w:line="276" w:lineRule="auto"/>
        <w:jc w:val="both"/>
        <w:rPr>
          <w:rFonts w:ascii="Seravek" w:hAnsi="Seravek"/>
          <w:i/>
          <w:sz w:val="20"/>
          <w:szCs w:val="20"/>
        </w:rPr>
      </w:pPr>
      <w:r>
        <w:rPr>
          <w:rFonts w:ascii="Seravek" w:hAnsi="Seravek"/>
          <w:i/>
          <w:sz w:val="20"/>
          <w:szCs w:val="20"/>
        </w:rPr>
        <w:t xml:space="preserve">La pile </w:t>
      </w:r>
      <w:r w:rsidR="00827C67">
        <w:rPr>
          <w:rFonts w:ascii="Seravek" w:hAnsi="Seravek"/>
          <w:i/>
          <w:sz w:val="20"/>
          <w:szCs w:val="20"/>
        </w:rPr>
        <w:t>d’exécution : c’est une structure de données qui suit le principe</w:t>
      </w:r>
      <w:r w:rsidR="0098713F">
        <w:rPr>
          <w:rFonts w:ascii="Seravek" w:hAnsi="Seravek"/>
          <w:i/>
          <w:sz w:val="20"/>
          <w:szCs w:val="20"/>
        </w:rPr>
        <w:t xml:space="preserve"> dernier</w:t>
      </w:r>
      <w:r w:rsidR="00827C67">
        <w:rPr>
          <w:rFonts w:ascii="Seravek" w:hAnsi="Seravek"/>
          <w:i/>
          <w:sz w:val="20"/>
          <w:szCs w:val="20"/>
        </w:rPr>
        <w:t xml:space="preserve"> arrivé, premier servi. L’exécution se fait à la fois avec un pointeur d’exécution. La pile contient l’état d’exécution du programme. Les variables dans la pile sont libérées soit au return ou à la fin du programme. </w:t>
      </w:r>
    </w:p>
    <w:p w14:paraId="57C24B5F" w14:textId="224CDCE7" w:rsidR="00EF2B03" w:rsidRDefault="00827C67" w:rsidP="00793396">
      <w:pPr>
        <w:tabs>
          <w:tab w:val="left" w:pos="1843"/>
        </w:tabs>
        <w:spacing w:line="276" w:lineRule="auto"/>
        <w:jc w:val="both"/>
        <w:rPr>
          <w:rFonts w:ascii="Seravek" w:hAnsi="Seravek"/>
          <w:i/>
          <w:sz w:val="20"/>
          <w:szCs w:val="20"/>
        </w:rPr>
      </w:pPr>
      <w:r>
        <w:rPr>
          <w:rFonts w:ascii="Seravek" w:hAnsi="Seravek"/>
          <w:i/>
          <w:sz w:val="20"/>
          <w:szCs w:val="20"/>
        </w:rPr>
        <w:t>Ex de déclaration : int i = 0;</w:t>
      </w:r>
      <w:r w:rsidR="00793396">
        <w:rPr>
          <w:rFonts w:ascii="Seravek" w:hAnsi="Seravek"/>
          <w:i/>
          <w:sz w:val="20"/>
          <w:szCs w:val="20"/>
        </w:rPr>
        <w:t xml:space="preserve">  (variables locales/formelles)</w:t>
      </w:r>
    </w:p>
    <w:p w14:paraId="76140C20" w14:textId="77777777" w:rsidR="00827C67" w:rsidRDefault="00827C67" w:rsidP="00793396">
      <w:pPr>
        <w:tabs>
          <w:tab w:val="left" w:pos="1843"/>
        </w:tabs>
        <w:spacing w:line="276" w:lineRule="auto"/>
        <w:jc w:val="both"/>
        <w:rPr>
          <w:rFonts w:ascii="Seravek" w:hAnsi="Seravek"/>
          <w:i/>
          <w:sz w:val="20"/>
          <w:szCs w:val="20"/>
        </w:rPr>
      </w:pPr>
      <w:r>
        <w:rPr>
          <w:rFonts w:ascii="Seravek" w:hAnsi="Seravek"/>
          <w:i/>
          <w:sz w:val="20"/>
          <w:szCs w:val="20"/>
        </w:rPr>
        <w:t xml:space="preserve">Le tas : n’a pas une structure particulière, sa taille s’ajuste au cours de l’exécution et la mémoire est dynamique. Il permet au programmeur de contrôler la mémoire. Les variables dans le tas sont libérées quand on appelle le free() pour la variable ou à la fin du programme. </w:t>
      </w:r>
    </w:p>
    <w:p w14:paraId="7FD6C558" w14:textId="4ECC6F42" w:rsidR="00827C67" w:rsidRDefault="00827C67" w:rsidP="00793396">
      <w:pPr>
        <w:tabs>
          <w:tab w:val="left" w:pos="1843"/>
        </w:tabs>
        <w:spacing w:line="276" w:lineRule="auto"/>
        <w:jc w:val="both"/>
        <w:rPr>
          <w:rFonts w:ascii="Seravek" w:hAnsi="Seravek"/>
          <w:i/>
          <w:sz w:val="20"/>
          <w:szCs w:val="20"/>
        </w:rPr>
      </w:pPr>
      <w:r>
        <w:rPr>
          <w:rFonts w:ascii="Seravek" w:hAnsi="Seravek"/>
          <w:i/>
          <w:sz w:val="20"/>
          <w:szCs w:val="20"/>
        </w:rPr>
        <w:t>Ex de déclaration : float* tab = (float*)</w:t>
      </w:r>
      <w:r w:rsidR="00793396">
        <w:rPr>
          <w:rFonts w:ascii="Seravek" w:hAnsi="Seravek"/>
          <w:i/>
          <w:sz w:val="20"/>
          <w:szCs w:val="20"/>
        </w:rPr>
        <w:t xml:space="preserve"> </w:t>
      </w:r>
      <w:r>
        <w:rPr>
          <w:rFonts w:ascii="Seravek" w:hAnsi="Seravek"/>
          <w:i/>
          <w:sz w:val="20"/>
          <w:szCs w:val="20"/>
        </w:rPr>
        <w:t>malloc(sizeof(float) * 8); pour créer un tableau de 8 cases</w:t>
      </w:r>
    </w:p>
    <w:p w14:paraId="714D8832" w14:textId="560AEFD7" w:rsidR="00827C67" w:rsidRDefault="00827C67" w:rsidP="00793396">
      <w:pPr>
        <w:tabs>
          <w:tab w:val="left" w:pos="1843"/>
        </w:tabs>
        <w:spacing w:line="276" w:lineRule="auto"/>
        <w:jc w:val="both"/>
        <w:rPr>
          <w:rFonts w:ascii="Seravek" w:hAnsi="Seravek"/>
          <w:i/>
          <w:sz w:val="20"/>
          <w:szCs w:val="20"/>
        </w:rPr>
      </w:pPr>
      <w:r>
        <w:rPr>
          <w:rFonts w:ascii="Seravek" w:hAnsi="Seravek"/>
          <w:i/>
          <w:sz w:val="20"/>
          <w:szCs w:val="20"/>
        </w:rPr>
        <w:t xml:space="preserve">                                    float* tab</w:t>
      </w:r>
      <w:r w:rsidR="00793396">
        <w:rPr>
          <w:rFonts w:ascii="Seravek" w:hAnsi="Seravek"/>
          <w:i/>
          <w:sz w:val="20"/>
          <w:szCs w:val="20"/>
        </w:rPr>
        <w:t xml:space="preserve"> = (float*) calloc(8, sizeof(float)); pour créer un tableau de 8 cases initialisé a 0;   (malloc/calloc)</w:t>
      </w:r>
    </w:p>
    <w:p w14:paraId="79C357C4" w14:textId="066DE22E" w:rsidR="00793396" w:rsidRDefault="00793396" w:rsidP="00793396">
      <w:pPr>
        <w:tabs>
          <w:tab w:val="left" w:pos="1843"/>
        </w:tabs>
        <w:spacing w:line="276" w:lineRule="auto"/>
        <w:jc w:val="both"/>
        <w:rPr>
          <w:rFonts w:ascii="Seravek" w:hAnsi="Seravek"/>
          <w:i/>
          <w:sz w:val="20"/>
          <w:szCs w:val="20"/>
        </w:rPr>
      </w:pPr>
      <w:r>
        <w:rPr>
          <w:rFonts w:ascii="Seravek" w:hAnsi="Seravek"/>
          <w:i/>
          <w:sz w:val="20"/>
          <w:szCs w:val="20"/>
        </w:rPr>
        <w:t xml:space="preserve">Le data : est rapide, compacte, statique et sa taille est fixée à la compilation. Contient, entre autres, le code, les instructions et les variables globales. La mémoire est libérée à la fin du programme. </w:t>
      </w:r>
    </w:p>
    <w:p w14:paraId="4E1D9285" w14:textId="77777777" w:rsidR="00407719" w:rsidRDefault="00407719" w:rsidP="00793396">
      <w:pPr>
        <w:tabs>
          <w:tab w:val="left" w:pos="1843"/>
        </w:tabs>
        <w:spacing w:line="276" w:lineRule="auto"/>
        <w:jc w:val="both"/>
        <w:rPr>
          <w:rFonts w:ascii="Seravek" w:hAnsi="Seravek"/>
          <w:i/>
          <w:sz w:val="20"/>
          <w:szCs w:val="20"/>
        </w:rPr>
      </w:pPr>
    </w:p>
    <w:p w14:paraId="4D93297D" w14:textId="77777777" w:rsidR="003F2502" w:rsidRPr="00407719" w:rsidRDefault="003F2502" w:rsidP="00793396">
      <w:pPr>
        <w:tabs>
          <w:tab w:val="left" w:pos="1843"/>
        </w:tabs>
        <w:spacing w:line="276" w:lineRule="auto"/>
        <w:jc w:val="both"/>
        <w:rPr>
          <w:rFonts w:ascii="Seravek" w:hAnsi="Seravek"/>
          <w:b/>
          <w:sz w:val="22"/>
          <w:szCs w:val="22"/>
        </w:rPr>
      </w:pPr>
      <w:r w:rsidRPr="00407719">
        <w:rPr>
          <w:rFonts w:ascii="Seravek" w:hAnsi="Seravek"/>
          <w:b/>
          <w:sz w:val="22"/>
          <w:szCs w:val="22"/>
        </w:rPr>
        <w:t>Qu'est-ce qu'une pile? Une file? Une liste chaînée? Un tableau dynamique?</w:t>
      </w:r>
    </w:p>
    <w:p w14:paraId="21AB8903" w14:textId="3839CC44" w:rsidR="003F2502" w:rsidRDefault="00E06433" w:rsidP="00793396">
      <w:pPr>
        <w:tabs>
          <w:tab w:val="left" w:pos="1843"/>
        </w:tabs>
        <w:spacing w:line="276" w:lineRule="auto"/>
        <w:jc w:val="both"/>
        <w:rPr>
          <w:rFonts w:ascii="Seravek" w:hAnsi="Seravek"/>
          <w:i/>
          <w:sz w:val="20"/>
          <w:szCs w:val="20"/>
        </w:rPr>
      </w:pPr>
      <w:r>
        <w:rPr>
          <w:rFonts w:ascii="Seravek" w:hAnsi="Seravek"/>
          <w:i/>
          <w:sz w:val="20"/>
          <w:szCs w:val="20"/>
        </w:rPr>
        <w:t xml:space="preserve">Une pile (stack) c’est une structure </w:t>
      </w:r>
      <w:r w:rsidR="005B7989">
        <w:rPr>
          <w:rFonts w:ascii="Seravek" w:hAnsi="Seravek"/>
          <w:i/>
          <w:sz w:val="20"/>
          <w:szCs w:val="20"/>
        </w:rPr>
        <w:t xml:space="preserve">de données qui suit le principe </w:t>
      </w:r>
      <w:r w:rsidR="00571907">
        <w:rPr>
          <w:rFonts w:ascii="Seravek" w:hAnsi="Seravek"/>
          <w:i/>
          <w:sz w:val="20"/>
          <w:szCs w:val="20"/>
        </w:rPr>
        <w:t>dernier</w:t>
      </w:r>
      <w:bookmarkStart w:id="0" w:name="_GoBack"/>
      <w:bookmarkEnd w:id="0"/>
      <w:r>
        <w:rPr>
          <w:rFonts w:ascii="Seravek" w:hAnsi="Seravek"/>
          <w:i/>
          <w:sz w:val="20"/>
          <w:szCs w:val="20"/>
        </w:rPr>
        <w:t xml:space="preserve"> arrivé, premier servi. L’exécution se fait à la fois avec un pointeur d’exécution. La pile contient l’état d’exécution du programme.</w:t>
      </w:r>
    </w:p>
    <w:p w14:paraId="24A44252" w14:textId="7A3D15AE" w:rsidR="005B7989" w:rsidRDefault="005B7989" w:rsidP="005B7989">
      <w:pPr>
        <w:tabs>
          <w:tab w:val="left" w:pos="1843"/>
        </w:tabs>
        <w:spacing w:line="276" w:lineRule="auto"/>
        <w:jc w:val="both"/>
        <w:rPr>
          <w:rFonts w:ascii="Seravek" w:hAnsi="Seravek"/>
          <w:i/>
          <w:sz w:val="20"/>
          <w:szCs w:val="20"/>
        </w:rPr>
      </w:pPr>
      <w:r>
        <w:rPr>
          <w:rFonts w:ascii="Seravek" w:hAnsi="Seravek"/>
          <w:i/>
          <w:sz w:val="20"/>
          <w:szCs w:val="20"/>
        </w:rPr>
        <w:t>En C, une file est une liste chaînée où chaque élément pointe vers le suivant. Le dernier élément de la file point vers NULL (il n’a pas de suivant).</w:t>
      </w:r>
    </w:p>
    <w:p w14:paraId="122E1BCA" w14:textId="77777777" w:rsidR="005B7989" w:rsidRDefault="005B7989" w:rsidP="005B7989">
      <w:pPr>
        <w:tabs>
          <w:tab w:val="left" w:pos="1843"/>
        </w:tabs>
        <w:spacing w:line="276" w:lineRule="auto"/>
        <w:jc w:val="both"/>
        <w:rPr>
          <w:rFonts w:ascii="Seravek" w:hAnsi="Seravek"/>
          <w:i/>
          <w:sz w:val="20"/>
          <w:szCs w:val="20"/>
        </w:rPr>
      </w:pPr>
      <w:r>
        <w:rPr>
          <w:rFonts w:ascii="Seravek" w:hAnsi="Seravek"/>
          <w:i/>
          <w:sz w:val="20"/>
          <w:szCs w:val="20"/>
        </w:rPr>
        <w:t>Une liste chaînée est une structure ordonnée qui représente une collection ordonnée de taille variable d’éléments de même type, dont chaque élément pointe vers son suivant. Si la liste est doublement chaînée, chaque élément pointe vers son suivant et son précédent.</w:t>
      </w:r>
    </w:p>
    <w:p w14:paraId="7F21C015" w14:textId="24BF4234" w:rsidR="005B7989" w:rsidRDefault="0048426D" w:rsidP="005B7989">
      <w:pPr>
        <w:tabs>
          <w:tab w:val="left" w:pos="1843"/>
        </w:tabs>
        <w:spacing w:line="276" w:lineRule="auto"/>
        <w:jc w:val="both"/>
        <w:rPr>
          <w:rFonts w:ascii="Helvetica" w:eastAsia="Times New Roman" w:hAnsi="Helvetica" w:cs="Times New Roman"/>
          <w:shd w:val="clear" w:color="auto" w:fill="FFFFFF"/>
          <w:lang w:val="en-US"/>
        </w:rPr>
      </w:pPr>
      <w:r>
        <w:rPr>
          <w:rFonts w:ascii="Seravek" w:hAnsi="Seravek"/>
          <w:i/>
          <w:sz w:val="20"/>
          <w:szCs w:val="20"/>
        </w:rPr>
        <w:t>Un tableau dynamique est un tableau qui on déclare avec un malloc/calloc dans le tas et on peut changer sa taille pendant l’exécution du programme avec un realloc pour qu’il soit plus grand ou plus petit au besoin.</w:t>
      </w:r>
      <w:r w:rsidR="005B7989">
        <w:rPr>
          <w:rFonts w:ascii="Seravek" w:hAnsi="Seravek"/>
          <w:i/>
          <w:sz w:val="20"/>
          <w:szCs w:val="20"/>
        </w:rPr>
        <w:t xml:space="preserve">  </w:t>
      </w:r>
    </w:p>
    <w:p w14:paraId="14759D57" w14:textId="77777777" w:rsidR="005B7989" w:rsidRPr="005B7989" w:rsidRDefault="005B7989" w:rsidP="005B7989">
      <w:pPr>
        <w:tabs>
          <w:tab w:val="left" w:pos="1843"/>
        </w:tabs>
        <w:spacing w:line="276" w:lineRule="auto"/>
        <w:jc w:val="both"/>
        <w:rPr>
          <w:rFonts w:ascii="Times New Roman" w:eastAsia="Times New Roman" w:hAnsi="Times New Roman" w:cs="Times New Roman"/>
          <w:sz w:val="20"/>
          <w:szCs w:val="20"/>
          <w:lang w:val="en-US"/>
        </w:rPr>
      </w:pPr>
    </w:p>
    <w:p w14:paraId="4CB40172" w14:textId="77777777" w:rsidR="003F2502" w:rsidRPr="00407719" w:rsidRDefault="003F2502" w:rsidP="00793396">
      <w:pPr>
        <w:tabs>
          <w:tab w:val="left" w:pos="1843"/>
        </w:tabs>
        <w:spacing w:line="276" w:lineRule="auto"/>
        <w:jc w:val="both"/>
        <w:rPr>
          <w:rFonts w:ascii="Seravek" w:hAnsi="Seravek"/>
          <w:b/>
          <w:sz w:val="22"/>
          <w:szCs w:val="22"/>
        </w:rPr>
      </w:pPr>
      <w:r w:rsidRPr="00407719">
        <w:rPr>
          <w:rFonts w:ascii="Seravek" w:hAnsi="Seravek"/>
          <w:b/>
          <w:sz w:val="22"/>
          <w:szCs w:val="22"/>
        </w:rPr>
        <w:t>Comment ajoute/retire-t-on un élément dans un tableau dynamique? Une liste chaînée?</w:t>
      </w:r>
    </w:p>
    <w:p w14:paraId="0F6B4736" w14:textId="33754C6B" w:rsidR="00A21147" w:rsidRDefault="00D12BF8" w:rsidP="00793396">
      <w:pPr>
        <w:tabs>
          <w:tab w:val="left" w:pos="1843"/>
        </w:tabs>
        <w:spacing w:line="276" w:lineRule="auto"/>
        <w:jc w:val="both"/>
        <w:rPr>
          <w:rFonts w:ascii="Seravek" w:hAnsi="Seravek"/>
          <w:i/>
          <w:sz w:val="22"/>
          <w:szCs w:val="22"/>
        </w:rPr>
      </w:pPr>
      <w:r>
        <w:rPr>
          <w:rFonts w:ascii="Seravek" w:hAnsi="Seravek"/>
          <w:i/>
          <w:sz w:val="22"/>
          <w:szCs w:val="22"/>
        </w:rPr>
        <w:t>Pour ajouter ou retirer des éléments dans un tableau dynamique, on utilise realloc.</w:t>
      </w:r>
    </w:p>
    <w:p w14:paraId="30A84596" w14:textId="52CDB2C8" w:rsidR="003F2502" w:rsidRDefault="00C80930" w:rsidP="00793396">
      <w:pPr>
        <w:tabs>
          <w:tab w:val="left" w:pos="1843"/>
        </w:tabs>
        <w:spacing w:line="276" w:lineRule="auto"/>
        <w:jc w:val="both"/>
        <w:rPr>
          <w:rFonts w:ascii="Seravek" w:hAnsi="Seravek"/>
          <w:i/>
          <w:sz w:val="22"/>
          <w:szCs w:val="22"/>
        </w:rPr>
      </w:pPr>
      <w:r>
        <w:rPr>
          <w:rFonts w:ascii="Seravek" w:hAnsi="Seravek"/>
          <w:i/>
          <w:sz w:val="22"/>
          <w:szCs w:val="22"/>
        </w:rPr>
        <w:t xml:space="preserve">Dans une liste chaînée, on peut ajouter, lire, modifier et supprimer des nœuds à condition qu’on connaisse l’adresse du premier </w:t>
      </w:r>
      <w:r w:rsidR="00EA7D71">
        <w:rPr>
          <w:rFonts w:ascii="Seravek" w:hAnsi="Seravek"/>
          <w:i/>
          <w:sz w:val="22"/>
          <w:szCs w:val="22"/>
        </w:rPr>
        <w:t>nœud. L’ajoute et la suppression autour d’une adresse connue sont optimales, il faut juste changer la référence pour le suivant-&gt;suivant ou NULL.</w:t>
      </w:r>
    </w:p>
    <w:p w14:paraId="38F93EFE" w14:textId="77777777" w:rsidR="00407719" w:rsidRPr="00407719" w:rsidRDefault="00407719" w:rsidP="00793396">
      <w:pPr>
        <w:tabs>
          <w:tab w:val="left" w:pos="1843"/>
        </w:tabs>
        <w:spacing w:line="276" w:lineRule="auto"/>
        <w:jc w:val="both"/>
        <w:rPr>
          <w:rFonts w:ascii="Seravek" w:hAnsi="Seravek"/>
          <w:i/>
          <w:sz w:val="22"/>
          <w:szCs w:val="22"/>
        </w:rPr>
      </w:pPr>
    </w:p>
    <w:p w14:paraId="3A56499A" w14:textId="7FFF5E0B" w:rsidR="00313D39" w:rsidRPr="00E03A56" w:rsidRDefault="003F2502" w:rsidP="00793396">
      <w:pPr>
        <w:tabs>
          <w:tab w:val="left" w:pos="1843"/>
        </w:tabs>
        <w:spacing w:line="276" w:lineRule="auto"/>
        <w:jc w:val="both"/>
        <w:rPr>
          <w:rFonts w:ascii="Seravek" w:hAnsi="Seravek"/>
          <w:b/>
          <w:sz w:val="22"/>
          <w:szCs w:val="22"/>
        </w:rPr>
      </w:pPr>
      <w:r w:rsidRPr="00407719">
        <w:rPr>
          <w:rFonts w:ascii="Seravek" w:hAnsi="Seravek"/>
          <w:b/>
          <w:sz w:val="22"/>
          <w:szCs w:val="22"/>
        </w:rPr>
        <w:t>Appliquez les quatre algorithmes de tri (sélection/insertion/bulle/fusion) sur un tableau. Quelles sont les forces et les faiblesses de chacun?</w:t>
      </w:r>
    </w:p>
    <w:p w14:paraId="1C4CAB23" w14:textId="22D216B3" w:rsidR="00EC3E04" w:rsidRDefault="00E03A56" w:rsidP="00793396">
      <w:pPr>
        <w:tabs>
          <w:tab w:val="left" w:pos="1843"/>
        </w:tabs>
        <w:spacing w:line="276" w:lineRule="auto"/>
        <w:jc w:val="both"/>
        <w:rPr>
          <w:rFonts w:ascii="Seravek" w:hAnsi="Seravek"/>
          <w:i/>
          <w:sz w:val="20"/>
          <w:szCs w:val="20"/>
        </w:rPr>
      </w:pPr>
      <w:r w:rsidRPr="00E03A56">
        <w:rPr>
          <w:rFonts w:ascii="Seravek" w:hAnsi="Seravek"/>
          <w:i/>
          <w:sz w:val="20"/>
          <w:szCs w:val="20"/>
        </w:rPr>
        <w:t xml:space="preserve">void </w:t>
      </w:r>
      <w:r>
        <w:rPr>
          <w:rFonts w:ascii="Seravek" w:hAnsi="Seravek"/>
          <w:i/>
          <w:sz w:val="20"/>
          <w:szCs w:val="20"/>
        </w:rPr>
        <w:t>echanger (int*a, int* b)</w:t>
      </w:r>
    </w:p>
    <w:p w14:paraId="7CE61C21" w14:textId="3528F127" w:rsidR="00E03A56" w:rsidRDefault="00E03A56" w:rsidP="00793396">
      <w:pPr>
        <w:tabs>
          <w:tab w:val="left" w:pos="1843"/>
        </w:tabs>
        <w:spacing w:line="276" w:lineRule="auto"/>
        <w:jc w:val="both"/>
        <w:rPr>
          <w:rFonts w:ascii="Seravek" w:hAnsi="Seravek"/>
          <w:i/>
          <w:sz w:val="20"/>
          <w:szCs w:val="20"/>
        </w:rPr>
      </w:pPr>
      <w:r>
        <w:rPr>
          <w:rFonts w:ascii="Seravek" w:hAnsi="Seravek"/>
          <w:i/>
          <w:sz w:val="20"/>
          <w:szCs w:val="20"/>
        </w:rPr>
        <w:t>{</w:t>
      </w:r>
    </w:p>
    <w:p w14:paraId="70BD9C7A" w14:textId="7B229ABE" w:rsidR="00E03A56" w:rsidRDefault="00E03A56" w:rsidP="00793396">
      <w:pPr>
        <w:tabs>
          <w:tab w:val="left" w:pos="1843"/>
        </w:tabs>
        <w:spacing w:line="276" w:lineRule="auto"/>
        <w:jc w:val="both"/>
        <w:rPr>
          <w:rFonts w:ascii="Seravek" w:hAnsi="Seravek"/>
          <w:i/>
          <w:sz w:val="20"/>
          <w:szCs w:val="20"/>
        </w:rPr>
      </w:pPr>
      <w:r>
        <w:rPr>
          <w:rFonts w:ascii="Seravek" w:hAnsi="Seravek"/>
          <w:i/>
          <w:sz w:val="20"/>
          <w:szCs w:val="20"/>
        </w:rPr>
        <w:lastRenderedPageBreak/>
        <w:t xml:space="preserve">    int temporaire;</w:t>
      </w:r>
    </w:p>
    <w:p w14:paraId="7EB83051" w14:textId="413E5EB7" w:rsidR="00E03A56" w:rsidRDefault="00E03A56" w:rsidP="00793396">
      <w:pPr>
        <w:tabs>
          <w:tab w:val="left" w:pos="1843"/>
        </w:tabs>
        <w:spacing w:line="276" w:lineRule="auto"/>
        <w:jc w:val="both"/>
        <w:rPr>
          <w:rFonts w:ascii="Seravek" w:hAnsi="Seravek"/>
          <w:i/>
          <w:sz w:val="20"/>
          <w:szCs w:val="20"/>
        </w:rPr>
      </w:pPr>
      <w:r>
        <w:rPr>
          <w:rFonts w:ascii="Seravek" w:hAnsi="Seravek"/>
          <w:i/>
          <w:sz w:val="20"/>
          <w:szCs w:val="20"/>
        </w:rPr>
        <w:t xml:space="preserve">    temporaire = *a;</w:t>
      </w:r>
    </w:p>
    <w:p w14:paraId="79976D05" w14:textId="55FE19FF" w:rsidR="00E03A56" w:rsidRDefault="00E03A56" w:rsidP="00793396">
      <w:pPr>
        <w:tabs>
          <w:tab w:val="left" w:pos="1843"/>
        </w:tabs>
        <w:spacing w:line="276" w:lineRule="auto"/>
        <w:jc w:val="both"/>
        <w:rPr>
          <w:rFonts w:ascii="Seravek" w:hAnsi="Seravek"/>
          <w:i/>
          <w:sz w:val="20"/>
          <w:szCs w:val="20"/>
        </w:rPr>
      </w:pPr>
      <w:r>
        <w:rPr>
          <w:rFonts w:ascii="Seravek" w:hAnsi="Seravek"/>
          <w:i/>
          <w:sz w:val="20"/>
          <w:szCs w:val="20"/>
        </w:rPr>
        <w:t xml:space="preserve">    *a = *b;</w:t>
      </w:r>
    </w:p>
    <w:p w14:paraId="5826725C" w14:textId="58D6BEE4" w:rsidR="00E03A56" w:rsidRDefault="00E03A56" w:rsidP="00793396">
      <w:pPr>
        <w:tabs>
          <w:tab w:val="left" w:pos="1843"/>
        </w:tabs>
        <w:spacing w:line="276" w:lineRule="auto"/>
        <w:jc w:val="both"/>
        <w:rPr>
          <w:rFonts w:ascii="Seravek" w:hAnsi="Seravek"/>
          <w:i/>
          <w:sz w:val="20"/>
          <w:szCs w:val="20"/>
        </w:rPr>
      </w:pPr>
      <w:r>
        <w:rPr>
          <w:rFonts w:ascii="Seravek" w:hAnsi="Seravek"/>
          <w:i/>
          <w:sz w:val="20"/>
          <w:szCs w:val="20"/>
        </w:rPr>
        <w:t xml:space="preserve">    *b = temporaire;</w:t>
      </w:r>
    </w:p>
    <w:p w14:paraId="10383F08" w14:textId="41661861" w:rsidR="00E03A56" w:rsidRPr="00E03A56" w:rsidRDefault="00E03A56" w:rsidP="00793396">
      <w:pPr>
        <w:tabs>
          <w:tab w:val="left" w:pos="1843"/>
        </w:tabs>
        <w:spacing w:line="276" w:lineRule="auto"/>
        <w:jc w:val="both"/>
        <w:rPr>
          <w:rFonts w:ascii="Seravek" w:hAnsi="Seravek"/>
          <w:i/>
          <w:sz w:val="20"/>
          <w:szCs w:val="20"/>
        </w:rPr>
      </w:pPr>
      <w:r>
        <w:rPr>
          <w:rFonts w:ascii="Seravek" w:hAnsi="Seravek"/>
          <w:i/>
          <w:sz w:val="20"/>
          <w:szCs w:val="20"/>
        </w:rPr>
        <w:t>}</w:t>
      </w:r>
    </w:p>
    <w:p w14:paraId="02C7C5D5" w14:textId="77777777" w:rsidR="00E03A56" w:rsidRDefault="00E03A56" w:rsidP="00E03A56">
      <w:pPr>
        <w:tabs>
          <w:tab w:val="left" w:pos="1843"/>
        </w:tabs>
        <w:spacing w:line="276" w:lineRule="auto"/>
        <w:jc w:val="both"/>
        <w:rPr>
          <w:rFonts w:ascii="Seravek" w:hAnsi="Seravek"/>
          <w:i/>
          <w:sz w:val="20"/>
          <w:szCs w:val="20"/>
        </w:rPr>
      </w:pPr>
      <w:r>
        <w:rPr>
          <w:rFonts w:ascii="Seravek" w:hAnsi="Seravek"/>
          <w:i/>
          <w:sz w:val="20"/>
          <w:szCs w:val="20"/>
        </w:rPr>
        <w:t>tab[] = {‘P’, ‘L’, ‘O’, ‘B’, ‘V’, ‘X’, ‘B’};</w:t>
      </w:r>
    </w:p>
    <w:p w14:paraId="44FD3D57" w14:textId="77777777" w:rsidR="00E03A56" w:rsidRDefault="00E03A56" w:rsidP="00793396">
      <w:pPr>
        <w:tabs>
          <w:tab w:val="left" w:pos="1843"/>
        </w:tabs>
        <w:spacing w:line="276" w:lineRule="auto"/>
        <w:jc w:val="both"/>
        <w:rPr>
          <w:rFonts w:ascii="Seravek" w:hAnsi="Seravek"/>
          <w:i/>
          <w:sz w:val="20"/>
          <w:szCs w:val="20"/>
        </w:rPr>
      </w:pPr>
    </w:p>
    <w:p w14:paraId="7E541A94" w14:textId="0EA966BE" w:rsidR="00313D39" w:rsidRDefault="00313D39" w:rsidP="00793396">
      <w:pPr>
        <w:tabs>
          <w:tab w:val="left" w:pos="1843"/>
        </w:tabs>
        <w:spacing w:line="276" w:lineRule="auto"/>
        <w:jc w:val="both"/>
        <w:rPr>
          <w:rFonts w:ascii="Seravek" w:hAnsi="Seravek"/>
          <w:i/>
          <w:sz w:val="20"/>
          <w:szCs w:val="20"/>
        </w:rPr>
      </w:pPr>
      <w:r w:rsidRPr="00EC3E04">
        <w:rPr>
          <w:rFonts w:ascii="Seravek" w:hAnsi="Seravek"/>
          <w:i/>
          <w:sz w:val="20"/>
          <w:szCs w:val="20"/>
          <w:u w:val="single"/>
        </w:rPr>
        <w:t xml:space="preserve">Tri </w:t>
      </w:r>
      <w:r w:rsidR="005C1910">
        <w:rPr>
          <w:rFonts w:ascii="Seravek" w:hAnsi="Seravek"/>
          <w:i/>
          <w:sz w:val="20"/>
          <w:szCs w:val="20"/>
          <w:u w:val="single"/>
        </w:rPr>
        <w:t>sélection</w:t>
      </w:r>
      <w:r w:rsidRPr="00EC3E04">
        <w:rPr>
          <w:rFonts w:ascii="Seravek" w:hAnsi="Seravek"/>
          <w:i/>
          <w:sz w:val="20"/>
          <w:szCs w:val="20"/>
          <w:u w:val="single"/>
        </w:rPr>
        <w:t>:</w:t>
      </w:r>
      <w:r>
        <w:rPr>
          <w:rFonts w:ascii="Seravek" w:hAnsi="Seravek"/>
          <w:i/>
          <w:sz w:val="20"/>
          <w:szCs w:val="20"/>
        </w:rPr>
        <w:t xml:space="preserve"> </w:t>
      </w:r>
      <w:r w:rsidR="005C1910">
        <w:rPr>
          <w:rFonts w:ascii="Seravek" w:hAnsi="Seravek"/>
          <w:i/>
          <w:sz w:val="20"/>
          <w:szCs w:val="20"/>
        </w:rPr>
        <w:t>on trouve le plus petit, puis le deuxième plus petit et ainsi de suite</w:t>
      </w:r>
      <w:r>
        <w:rPr>
          <w:rFonts w:ascii="Seravek" w:hAnsi="Seravek"/>
          <w:i/>
          <w:sz w:val="20"/>
          <w:szCs w:val="20"/>
        </w:rPr>
        <w:t>.</w:t>
      </w:r>
      <w:r w:rsidR="005C1910">
        <w:rPr>
          <w:rFonts w:ascii="Seravek" w:hAnsi="Seravek"/>
          <w:i/>
          <w:sz w:val="20"/>
          <w:szCs w:val="20"/>
        </w:rPr>
        <w:t xml:space="preserve"> Pas beaucoup d’échange, pratique sur les listes chaînées. </w:t>
      </w:r>
    </w:p>
    <w:p w14:paraId="71DB5A25" w14:textId="77777777" w:rsidR="00E03A56" w:rsidRDefault="00E03A56" w:rsidP="00793396">
      <w:pPr>
        <w:tabs>
          <w:tab w:val="left" w:pos="1843"/>
        </w:tabs>
        <w:spacing w:line="276" w:lineRule="auto"/>
        <w:jc w:val="both"/>
        <w:rPr>
          <w:rFonts w:ascii="Seravek" w:hAnsi="Seravek"/>
          <w:i/>
          <w:sz w:val="20"/>
          <w:szCs w:val="20"/>
        </w:rPr>
      </w:pPr>
    </w:p>
    <w:p w14:paraId="5A872DDC" w14:textId="4439832C"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void </w:t>
      </w:r>
      <w:r w:rsidR="00E03A56">
        <w:rPr>
          <w:rFonts w:ascii="Seravek" w:hAnsi="Seravek"/>
          <w:i/>
          <w:sz w:val="20"/>
          <w:szCs w:val="20"/>
        </w:rPr>
        <w:t>tri</w:t>
      </w:r>
      <w:r w:rsidR="005C1910">
        <w:rPr>
          <w:rFonts w:ascii="Seravek" w:hAnsi="Seravek"/>
          <w:i/>
          <w:sz w:val="20"/>
          <w:szCs w:val="20"/>
        </w:rPr>
        <w:t>Selet</w:t>
      </w:r>
      <w:r>
        <w:rPr>
          <w:rFonts w:ascii="Seravek" w:hAnsi="Seravek"/>
          <w:i/>
          <w:sz w:val="20"/>
          <w:szCs w:val="20"/>
        </w:rPr>
        <w:t>ion (int* tab, int n)</w:t>
      </w:r>
    </w:p>
    <w:p w14:paraId="32F705CE" w14:textId="06F565AE"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w:t>
      </w:r>
    </w:p>
    <w:p w14:paraId="21F1A288" w14:textId="77777777"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int min;</w:t>
      </w:r>
    </w:p>
    <w:p w14:paraId="1D74B9DA" w14:textId="77777777"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for (int i = 0; i &lt; n – 1; i++)</w:t>
      </w:r>
    </w:p>
    <w:p w14:paraId="28DC0405" w14:textId="0DDDDBFC"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134CFD2F" w14:textId="1D2811CB"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min = i;</w:t>
      </w:r>
    </w:p>
    <w:p w14:paraId="22C5E67D" w14:textId="0B08199A"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for (int j = i + 1; j &lt; n; j++)</w:t>
      </w:r>
    </w:p>
    <w:p w14:paraId="253F5E0F" w14:textId="13E3D0FA"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027F9669" w14:textId="783E77C5"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if (tab[min] &gt; tab[j])</w:t>
      </w:r>
    </w:p>
    <w:p w14:paraId="7AA71E33" w14:textId="0F85BA7A"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50CAEC9B" w14:textId="184FA22E"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min = j;</w:t>
      </w:r>
    </w:p>
    <w:p w14:paraId="25D4B20E" w14:textId="420D799B"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76B9C8DA" w14:textId="19FF004F"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5A19E7B2" w14:textId="66BB97BC"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echanger (&amp;tab[i], &amp;tab[min]);</w:t>
      </w:r>
    </w:p>
    <w:p w14:paraId="0E524741" w14:textId="45B8FA9D"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42A5CC12" w14:textId="6D92998A" w:rsidR="00EC3E04" w:rsidRDefault="00EC3E04" w:rsidP="00793396">
      <w:pPr>
        <w:tabs>
          <w:tab w:val="left" w:pos="1843"/>
        </w:tabs>
        <w:spacing w:line="276" w:lineRule="auto"/>
        <w:jc w:val="both"/>
        <w:rPr>
          <w:rFonts w:ascii="Seravek" w:hAnsi="Seravek"/>
          <w:i/>
          <w:sz w:val="20"/>
          <w:szCs w:val="20"/>
        </w:rPr>
      </w:pPr>
      <w:r>
        <w:rPr>
          <w:rFonts w:ascii="Seravek" w:hAnsi="Seravek"/>
          <w:i/>
          <w:sz w:val="20"/>
          <w:szCs w:val="20"/>
        </w:rPr>
        <w:t>}</w:t>
      </w:r>
    </w:p>
    <w:p w14:paraId="450A5AB1" w14:textId="24473EA1" w:rsidR="00313D39" w:rsidRDefault="00313D39" w:rsidP="00793396">
      <w:pPr>
        <w:tabs>
          <w:tab w:val="left" w:pos="1843"/>
        </w:tabs>
        <w:spacing w:line="276" w:lineRule="auto"/>
        <w:jc w:val="both"/>
        <w:rPr>
          <w:rFonts w:ascii="Seravek" w:hAnsi="Seravek"/>
          <w:i/>
          <w:sz w:val="20"/>
          <w:szCs w:val="20"/>
        </w:rPr>
      </w:pPr>
    </w:p>
    <w:p w14:paraId="58783B02" w14:textId="77777777" w:rsidR="00521052" w:rsidRDefault="00521052" w:rsidP="00521052">
      <w:pPr>
        <w:tabs>
          <w:tab w:val="left" w:pos="1843"/>
        </w:tabs>
        <w:spacing w:line="276" w:lineRule="auto"/>
        <w:jc w:val="both"/>
        <w:rPr>
          <w:rFonts w:ascii="Seravek" w:hAnsi="Seravek"/>
          <w:i/>
          <w:sz w:val="20"/>
          <w:szCs w:val="20"/>
        </w:rPr>
      </w:pPr>
      <w:r w:rsidRPr="00EC3E04">
        <w:rPr>
          <w:rFonts w:ascii="Seravek" w:hAnsi="Seravek"/>
          <w:i/>
          <w:sz w:val="20"/>
          <w:szCs w:val="20"/>
          <w:u w:val="single"/>
        </w:rPr>
        <w:t xml:space="preserve">Tri </w:t>
      </w:r>
      <w:r>
        <w:rPr>
          <w:rFonts w:ascii="Seravek" w:hAnsi="Seravek"/>
          <w:i/>
          <w:sz w:val="20"/>
          <w:szCs w:val="20"/>
          <w:u w:val="single"/>
        </w:rPr>
        <w:t>insertion</w:t>
      </w:r>
      <w:r w:rsidRPr="00EC3E04">
        <w:rPr>
          <w:rFonts w:ascii="Seravek" w:hAnsi="Seravek"/>
          <w:i/>
          <w:sz w:val="20"/>
          <w:szCs w:val="20"/>
          <w:u w:val="single"/>
        </w:rPr>
        <w:t> :</w:t>
      </w:r>
      <w:r>
        <w:rPr>
          <w:rFonts w:ascii="Seravek" w:hAnsi="Seravek"/>
          <w:i/>
          <w:sz w:val="20"/>
          <w:szCs w:val="20"/>
        </w:rPr>
        <w:t xml:space="preserve"> on prendre un élément à la fois et on l’insère au bon endroit dans le tableau. Efficace sur les petits tableaux, les tableaux presque en ordre, en ligne.</w:t>
      </w:r>
    </w:p>
    <w:p w14:paraId="177C9F75" w14:textId="77777777" w:rsidR="00521052" w:rsidRDefault="00521052" w:rsidP="00521052">
      <w:pPr>
        <w:tabs>
          <w:tab w:val="left" w:pos="1843"/>
        </w:tabs>
        <w:spacing w:line="276" w:lineRule="auto"/>
        <w:jc w:val="both"/>
        <w:rPr>
          <w:rFonts w:ascii="Seravek" w:hAnsi="Seravek"/>
          <w:i/>
          <w:sz w:val="20"/>
          <w:szCs w:val="20"/>
        </w:rPr>
      </w:pPr>
    </w:p>
    <w:p w14:paraId="22FE1C47" w14:textId="77777777" w:rsidR="00521052" w:rsidRDefault="00521052" w:rsidP="00521052">
      <w:pPr>
        <w:tabs>
          <w:tab w:val="left" w:pos="1843"/>
        </w:tabs>
        <w:spacing w:line="276" w:lineRule="auto"/>
        <w:jc w:val="both"/>
        <w:rPr>
          <w:rFonts w:ascii="Seravek" w:hAnsi="Seravek"/>
          <w:i/>
          <w:sz w:val="20"/>
          <w:szCs w:val="20"/>
        </w:rPr>
      </w:pPr>
      <w:r>
        <w:rPr>
          <w:rFonts w:ascii="Seravek" w:hAnsi="Seravek"/>
          <w:i/>
          <w:sz w:val="20"/>
          <w:szCs w:val="20"/>
        </w:rPr>
        <w:t>void triInsertion (int* tab, int n)</w:t>
      </w:r>
    </w:p>
    <w:p w14:paraId="098FA24B" w14:textId="77777777" w:rsidR="00521052" w:rsidRDefault="00521052" w:rsidP="00521052">
      <w:pPr>
        <w:tabs>
          <w:tab w:val="left" w:pos="1843"/>
        </w:tabs>
        <w:spacing w:line="276" w:lineRule="auto"/>
        <w:jc w:val="both"/>
        <w:rPr>
          <w:rFonts w:ascii="Seravek" w:hAnsi="Seravek"/>
          <w:i/>
          <w:sz w:val="20"/>
          <w:szCs w:val="20"/>
        </w:rPr>
      </w:pPr>
      <w:r>
        <w:rPr>
          <w:rFonts w:ascii="Seravek" w:hAnsi="Seravek"/>
          <w:i/>
          <w:sz w:val="20"/>
          <w:szCs w:val="20"/>
        </w:rPr>
        <w:t>{</w:t>
      </w:r>
    </w:p>
    <w:p w14:paraId="6651CA32" w14:textId="77777777" w:rsidR="00521052" w:rsidRDefault="00521052" w:rsidP="00521052">
      <w:pPr>
        <w:tabs>
          <w:tab w:val="left" w:pos="1843"/>
        </w:tabs>
        <w:spacing w:line="276" w:lineRule="auto"/>
        <w:jc w:val="both"/>
        <w:rPr>
          <w:rFonts w:ascii="Seravek" w:hAnsi="Seravek"/>
          <w:i/>
          <w:sz w:val="20"/>
          <w:szCs w:val="20"/>
        </w:rPr>
      </w:pPr>
      <w:r>
        <w:rPr>
          <w:rFonts w:ascii="Seravek" w:hAnsi="Seravek"/>
          <w:i/>
          <w:sz w:val="20"/>
          <w:szCs w:val="20"/>
        </w:rPr>
        <w:t xml:space="preserve">    for (int i = 1; i &lt; n; i++)</w:t>
      </w:r>
    </w:p>
    <w:p w14:paraId="6AC6CDC8" w14:textId="77777777" w:rsidR="00521052" w:rsidRDefault="00521052" w:rsidP="00521052">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67D167E4" w14:textId="77777777" w:rsidR="00521052" w:rsidRDefault="00521052" w:rsidP="00521052">
      <w:pPr>
        <w:tabs>
          <w:tab w:val="left" w:pos="1843"/>
        </w:tabs>
        <w:spacing w:line="276" w:lineRule="auto"/>
        <w:jc w:val="both"/>
        <w:rPr>
          <w:rFonts w:ascii="Seravek" w:hAnsi="Seravek"/>
          <w:i/>
          <w:sz w:val="20"/>
          <w:szCs w:val="20"/>
        </w:rPr>
      </w:pPr>
      <w:r>
        <w:rPr>
          <w:rFonts w:ascii="Seravek" w:hAnsi="Seravek"/>
          <w:i/>
          <w:sz w:val="20"/>
          <w:szCs w:val="20"/>
        </w:rPr>
        <w:t xml:space="preserve">        for (int j = i; j &gt; 0 &amp;&amp; tab[j – 1] &gt; tab [j]; j--)</w:t>
      </w:r>
    </w:p>
    <w:p w14:paraId="678B87F1" w14:textId="77777777" w:rsidR="00521052" w:rsidRDefault="00521052" w:rsidP="00521052">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6EEB1AE4" w14:textId="77777777" w:rsidR="00521052" w:rsidRDefault="00521052" w:rsidP="00521052">
      <w:pPr>
        <w:tabs>
          <w:tab w:val="left" w:pos="1843"/>
        </w:tabs>
        <w:spacing w:line="276" w:lineRule="auto"/>
        <w:jc w:val="both"/>
        <w:rPr>
          <w:rFonts w:ascii="Seravek" w:hAnsi="Seravek"/>
          <w:i/>
          <w:sz w:val="20"/>
          <w:szCs w:val="20"/>
        </w:rPr>
      </w:pPr>
      <w:r>
        <w:rPr>
          <w:rFonts w:ascii="Seravek" w:hAnsi="Seravek"/>
          <w:i/>
          <w:sz w:val="20"/>
          <w:szCs w:val="20"/>
        </w:rPr>
        <w:t xml:space="preserve">            echanger (&amp;tab[j], &amp;tab[j - 1];</w:t>
      </w:r>
    </w:p>
    <w:p w14:paraId="09D224BC" w14:textId="4242327F" w:rsidR="00D046A6" w:rsidRDefault="00D046A6" w:rsidP="00521052">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5DD7FE43" w14:textId="00980A08" w:rsidR="00D046A6" w:rsidRDefault="00D046A6" w:rsidP="00521052">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4C737DB6" w14:textId="77777777" w:rsidR="00521052" w:rsidRDefault="00521052" w:rsidP="00521052">
      <w:pPr>
        <w:tabs>
          <w:tab w:val="left" w:pos="1843"/>
        </w:tabs>
        <w:spacing w:line="276" w:lineRule="auto"/>
        <w:jc w:val="both"/>
        <w:rPr>
          <w:rFonts w:ascii="Seravek" w:hAnsi="Seravek"/>
          <w:i/>
          <w:sz w:val="20"/>
          <w:szCs w:val="20"/>
        </w:rPr>
      </w:pPr>
      <w:r>
        <w:rPr>
          <w:rFonts w:ascii="Seravek" w:hAnsi="Seravek"/>
          <w:i/>
          <w:sz w:val="20"/>
          <w:szCs w:val="20"/>
        </w:rPr>
        <w:t>}</w:t>
      </w:r>
    </w:p>
    <w:p w14:paraId="05AA83B7" w14:textId="77777777" w:rsidR="00521052" w:rsidRDefault="00521052" w:rsidP="00521052">
      <w:pPr>
        <w:tabs>
          <w:tab w:val="left" w:pos="1843"/>
        </w:tabs>
        <w:spacing w:line="276" w:lineRule="auto"/>
        <w:jc w:val="both"/>
        <w:rPr>
          <w:rFonts w:ascii="Seravek" w:hAnsi="Seravek"/>
          <w:i/>
          <w:sz w:val="20"/>
          <w:szCs w:val="20"/>
        </w:rPr>
      </w:pPr>
    </w:p>
    <w:p w14:paraId="63C58ADA" w14:textId="71011824" w:rsidR="00D046A6" w:rsidRDefault="00D046A6" w:rsidP="00D046A6">
      <w:pPr>
        <w:tabs>
          <w:tab w:val="left" w:pos="1843"/>
        </w:tabs>
        <w:spacing w:line="276" w:lineRule="auto"/>
        <w:jc w:val="both"/>
        <w:rPr>
          <w:rFonts w:ascii="Seravek" w:hAnsi="Seravek"/>
          <w:i/>
          <w:sz w:val="20"/>
          <w:szCs w:val="20"/>
        </w:rPr>
      </w:pPr>
      <w:r w:rsidRPr="00EC3E04">
        <w:rPr>
          <w:rFonts w:ascii="Seravek" w:hAnsi="Seravek"/>
          <w:i/>
          <w:sz w:val="20"/>
          <w:szCs w:val="20"/>
          <w:u w:val="single"/>
        </w:rPr>
        <w:t xml:space="preserve">Tri </w:t>
      </w:r>
      <w:r>
        <w:rPr>
          <w:rFonts w:ascii="Seravek" w:hAnsi="Seravek"/>
          <w:i/>
          <w:sz w:val="20"/>
          <w:szCs w:val="20"/>
          <w:u w:val="single"/>
        </w:rPr>
        <w:t>bulle</w:t>
      </w:r>
      <w:r w:rsidRPr="00EC3E04">
        <w:rPr>
          <w:rFonts w:ascii="Seravek" w:hAnsi="Seravek"/>
          <w:i/>
          <w:sz w:val="20"/>
          <w:szCs w:val="20"/>
          <w:u w:val="single"/>
        </w:rPr>
        <w:t> :</w:t>
      </w:r>
      <w:r>
        <w:rPr>
          <w:rFonts w:ascii="Seravek" w:hAnsi="Seravek"/>
          <w:i/>
          <w:sz w:val="20"/>
          <w:szCs w:val="20"/>
        </w:rPr>
        <w:t xml:space="preserve"> les petites éléments percolent, les gros éléments calent. On arrête quand rien n’a bougé. Efficace pour les tableaux presque en ordre, mais en moyenne très lent.</w:t>
      </w:r>
    </w:p>
    <w:p w14:paraId="2C6CC502" w14:textId="77777777" w:rsidR="00D046A6" w:rsidRDefault="00D046A6" w:rsidP="00D046A6">
      <w:pPr>
        <w:tabs>
          <w:tab w:val="left" w:pos="1843"/>
        </w:tabs>
        <w:spacing w:line="276" w:lineRule="auto"/>
        <w:jc w:val="both"/>
        <w:rPr>
          <w:rFonts w:ascii="Seravek" w:hAnsi="Seravek"/>
          <w:i/>
          <w:sz w:val="20"/>
          <w:szCs w:val="20"/>
        </w:rPr>
      </w:pPr>
    </w:p>
    <w:p w14:paraId="63CEADAC" w14:textId="5F1AE02C"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void triBulle (int* tab, int n)</w:t>
      </w:r>
    </w:p>
    <w:p w14:paraId="0AE9986C" w14:textId="77777777"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w:t>
      </w:r>
    </w:p>
    <w:p w14:paraId="520801B5" w14:textId="77545A82"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int temoin = 1;</w:t>
      </w:r>
    </w:p>
    <w:p w14:paraId="1836547F" w14:textId="65D2E6F7"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int f = n;</w:t>
      </w:r>
    </w:p>
    <w:p w14:paraId="7A212D47" w14:textId="25ABB81B"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while (temoin)</w:t>
      </w:r>
    </w:p>
    <w:p w14:paraId="66F37A67" w14:textId="13546D9A"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lastRenderedPageBreak/>
        <w:t xml:space="preserve">    {</w:t>
      </w:r>
    </w:p>
    <w:p w14:paraId="47C2B2DC" w14:textId="1E0982A5"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temoin = 0;</w:t>
      </w:r>
    </w:p>
    <w:p w14:paraId="28FD71F5" w14:textId="2339CD29"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for (int i = 1; i &lt; f; i++)</w:t>
      </w:r>
    </w:p>
    <w:p w14:paraId="6DE5C815" w14:textId="05A470D7"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7B80575C" w14:textId="7B90E59D"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if (tab[i – 1] &gt; tab[i])</w:t>
      </w:r>
    </w:p>
    <w:p w14:paraId="030896E1" w14:textId="3C9E8062"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00C5BADE" w14:textId="1FFF49D1"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echanger (&amp;tab[i – 1], &amp;tab[i]);</w:t>
      </w:r>
    </w:p>
    <w:p w14:paraId="45BDDE20" w14:textId="16B98EB7"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temoin = 1;</w:t>
      </w:r>
    </w:p>
    <w:p w14:paraId="1FBFA8C0" w14:textId="37AB49BC"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4138763B" w14:textId="19523ADD"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2E1C9378" w14:textId="240E4353"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f--;</w:t>
      </w:r>
    </w:p>
    <w:p w14:paraId="02A8E2B7" w14:textId="52398D83" w:rsidR="00D046A6" w:rsidRDefault="00D046A6" w:rsidP="00D046A6">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42271EF4" w14:textId="3A33238C" w:rsidR="00E03A56" w:rsidRDefault="00D046A6" w:rsidP="00793396">
      <w:pPr>
        <w:tabs>
          <w:tab w:val="left" w:pos="1843"/>
        </w:tabs>
        <w:spacing w:line="276" w:lineRule="auto"/>
        <w:jc w:val="both"/>
        <w:rPr>
          <w:rFonts w:ascii="Seravek" w:hAnsi="Seravek"/>
          <w:i/>
          <w:sz w:val="20"/>
          <w:szCs w:val="20"/>
        </w:rPr>
      </w:pPr>
      <w:r>
        <w:rPr>
          <w:rFonts w:ascii="Seravek" w:hAnsi="Seravek"/>
          <w:i/>
          <w:sz w:val="20"/>
          <w:szCs w:val="20"/>
        </w:rPr>
        <w:t>}</w:t>
      </w:r>
    </w:p>
    <w:p w14:paraId="56E78E05" w14:textId="77777777" w:rsidR="005C1910" w:rsidRDefault="005C1910" w:rsidP="00793396">
      <w:pPr>
        <w:tabs>
          <w:tab w:val="left" w:pos="1843"/>
        </w:tabs>
        <w:spacing w:line="276" w:lineRule="auto"/>
        <w:jc w:val="both"/>
        <w:rPr>
          <w:rFonts w:ascii="Seravek" w:hAnsi="Seravek"/>
          <w:i/>
          <w:sz w:val="20"/>
          <w:szCs w:val="20"/>
        </w:rPr>
      </w:pPr>
    </w:p>
    <w:p w14:paraId="17D83608" w14:textId="7B1A5758" w:rsidR="005C1910" w:rsidRDefault="005C1910" w:rsidP="005C1910">
      <w:pPr>
        <w:tabs>
          <w:tab w:val="left" w:pos="1843"/>
        </w:tabs>
        <w:spacing w:line="276" w:lineRule="auto"/>
        <w:jc w:val="both"/>
        <w:rPr>
          <w:rFonts w:ascii="Seravek" w:hAnsi="Seravek"/>
          <w:i/>
          <w:sz w:val="20"/>
          <w:szCs w:val="20"/>
        </w:rPr>
      </w:pPr>
      <w:r w:rsidRPr="00EC3E04">
        <w:rPr>
          <w:rFonts w:ascii="Seravek" w:hAnsi="Seravek"/>
          <w:i/>
          <w:sz w:val="20"/>
          <w:szCs w:val="20"/>
          <w:u w:val="single"/>
        </w:rPr>
        <w:t xml:space="preserve">Tri </w:t>
      </w:r>
      <w:r>
        <w:rPr>
          <w:rFonts w:ascii="Seravek" w:hAnsi="Seravek"/>
          <w:i/>
          <w:sz w:val="20"/>
          <w:szCs w:val="20"/>
          <w:u w:val="single"/>
        </w:rPr>
        <w:t>fusion</w:t>
      </w:r>
      <w:r w:rsidRPr="00EC3E04">
        <w:rPr>
          <w:rFonts w:ascii="Seravek" w:hAnsi="Seravek"/>
          <w:i/>
          <w:sz w:val="20"/>
          <w:szCs w:val="20"/>
          <w:u w:val="single"/>
        </w:rPr>
        <w:t> :</w:t>
      </w:r>
      <w:r>
        <w:rPr>
          <w:rFonts w:ascii="Seravek" w:hAnsi="Seravek"/>
          <w:i/>
          <w:sz w:val="20"/>
          <w:szCs w:val="20"/>
        </w:rPr>
        <w:t xml:space="preserve"> </w:t>
      </w:r>
      <w:r w:rsidR="00C74CE4">
        <w:rPr>
          <w:rFonts w:ascii="Seravek" w:hAnsi="Seravek"/>
          <w:i/>
          <w:sz w:val="20"/>
          <w:szCs w:val="20"/>
        </w:rPr>
        <w:t>fait encore moins d’opérations en utilisant un algorithme récursif</w:t>
      </w:r>
      <w:r>
        <w:rPr>
          <w:rFonts w:ascii="Seravek" w:hAnsi="Seravek"/>
          <w:i/>
          <w:sz w:val="20"/>
          <w:szCs w:val="20"/>
        </w:rPr>
        <w:t>.</w:t>
      </w:r>
      <w:r w:rsidR="00C74CE4">
        <w:rPr>
          <w:rFonts w:ascii="Seravek" w:hAnsi="Seravek"/>
          <w:i/>
          <w:sz w:val="20"/>
          <w:szCs w:val="20"/>
        </w:rPr>
        <w:t xml:space="preserve"> Le tri fusion est un algorithme récursif qui décompose une liste en deux </w:t>
      </w:r>
      <w:r w:rsidR="00E06433">
        <w:rPr>
          <w:rFonts w:ascii="Seravek" w:hAnsi="Seravek"/>
          <w:i/>
          <w:sz w:val="20"/>
          <w:szCs w:val="20"/>
        </w:rPr>
        <w:t>sous-listes</w:t>
      </w:r>
      <w:r w:rsidR="00C74CE4">
        <w:rPr>
          <w:rFonts w:ascii="Seravek" w:hAnsi="Seravek"/>
          <w:i/>
          <w:sz w:val="20"/>
          <w:szCs w:val="20"/>
        </w:rPr>
        <w:t>, trie chacune d’elle et les fusionne.</w:t>
      </w:r>
    </w:p>
    <w:p w14:paraId="5C9D8461" w14:textId="77777777" w:rsidR="005C1910" w:rsidRDefault="005C1910" w:rsidP="005C1910">
      <w:pPr>
        <w:tabs>
          <w:tab w:val="left" w:pos="1843"/>
        </w:tabs>
        <w:spacing w:line="276" w:lineRule="auto"/>
        <w:jc w:val="both"/>
        <w:rPr>
          <w:rFonts w:ascii="Seravek" w:hAnsi="Seravek"/>
          <w:i/>
          <w:sz w:val="20"/>
          <w:szCs w:val="20"/>
        </w:rPr>
      </w:pPr>
    </w:p>
    <w:p w14:paraId="21EC7547" w14:textId="3DBAD110" w:rsidR="005C1910" w:rsidRDefault="00D53E9F" w:rsidP="005C1910">
      <w:pPr>
        <w:tabs>
          <w:tab w:val="left" w:pos="1843"/>
        </w:tabs>
        <w:spacing w:line="276" w:lineRule="auto"/>
        <w:jc w:val="both"/>
        <w:rPr>
          <w:rFonts w:ascii="Seravek" w:hAnsi="Seravek"/>
          <w:i/>
          <w:sz w:val="20"/>
          <w:szCs w:val="20"/>
        </w:rPr>
      </w:pPr>
      <w:r w:rsidRPr="004401F2">
        <w:rPr>
          <w:rFonts w:ascii="Seravek" w:hAnsi="Seravek"/>
          <w:i/>
          <w:sz w:val="20"/>
          <w:szCs w:val="20"/>
          <w:highlight w:val="cyan"/>
        </w:rPr>
        <w:t>int</w:t>
      </w:r>
      <w:r w:rsidR="005C1910" w:rsidRPr="004401F2">
        <w:rPr>
          <w:rFonts w:ascii="Seravek" w:hAnsi="Seravek"/>
          <w:i/>
          <w:sz w:val="20"/>
          <w:szCs w:val="20"/>
          <w:highlight w:val="cyan"/>
        </w:rPr>
        <w:t xml:space="preserve"> tr</w:t>
      </w:r>
      <w:r w:rsidRPr="004401F2">
        <w:rPr>
          <w:rFonts w:ascii="Seravek" w:hAnsi="Seravek"/>
          <w:i/>
          <w:sz w:val="20"/>
          <w:szCs w:val="20"/>
          <w:highlight w:val="cyan"/>
        </w:rPr>
        <w:t>i</w:t>
      </w:r>
      <w:r w:rsidR="005C1910" w:rsidRPr="004401F2">
        <w:rPr>
          <w:rFonts w:ascii="Seravek" w:hAnsi="Seravek"/>
          <w:i/>
          <w:sz w:val="20"/>
          <w:szCs w:val="20"/>
          <w:highlight w:val="cyan"/>
        </w:rPr>
        <w:t>Fus</w:t>
      </w:r>
      <w:r w:rsidRPr="004401F2">
        <w:rPr>
          <w:rFonts w:ascii="Seravek" w:hAnsi="Seravek"/>
          <w:i/>
          <w:sz w:val="20"/>
          <w:szCs w:val="20"/>
          <w:highlight w:val="cyan"/>
        </w:rPr>
        <w:t>ion (int</w:t>
      </w:r>
      <w:r w:rsidR="005C1910" w:rsidRPr="004401F2">
        <w:rPr>
          <w:rFonts w:ascii="Seravek" w:hAnsi="Seravek"/>
          <w:i/>
          <w:sz w:val="20"/>
          <w:szCs w:val="20"/>
          <w:highlight w:val="cyan"/>
        </w:rPr>
        <w:t xml:space="preserve"> tab, int n)</w:t>
      </w:r>
    </w:p>
    <w:p w14:paraId="3958289A" w14:textId="4950E7B4" w:rsidR="005C1910" w:rsidRDefault="005C1910" w:rsidP="005C1910">
      <w:pPr>
        <w:tabs>
          <w:tab w:val="left" w:pos="1843"/>
        </w:tabs>
        <w:spacing w:line="276" w:lineRule="auto"/>
        <w:jc w:val="both"/>
        <w:rPr>
          <w:rFonts w:ascii="Seravek" w:hAnsi="Seravek"/>
          <w:i/>
          <w:sz w:val="20"/>
          <w:szCs w:val="20"/>
        </w:rPr>
      </w:pPr>
      <w:r>
        <w:rPr>
          <w:rFonts w:ascii="Seravek" w:hAnsi="Seravek"/>
          <w:i/>
          <w:sz w:val="20"/>
          <w:szCs w:val="20"/>
        </w:rPr>
        <w:t>{</w:t>
      </w:r>
    </w:p>
    <w:p w14:paraId="42F32708" w14:textId="33B1E132" w:rsidR="00D53E9F" w:rsidRDefault="00D53E9F" w:rsidP="005C1910">
      <w:pPr>
        <w:tabs>
          <w:tab w:val="left" w:pos="1843"/>
        </w:tabs>
        <w:spacing w:line="276" w:lineRule="auto"/>
        <w:jc w:val="both"/>
        <w:rPr>
          <w:rFonts w:ascii="Seravek" w:hAnsi="Seravek"/>
          <w:i/>
          <w:sz w:val="20"/>
          <w:szCs w:val="20"/>
        </w:rPr>
      </w:pPr>
      <w:r>
        <w:rPr>
          <w:rFonts w:ascii="Seravek" w:hAnsi="Seravek"/>
          <w:i/>
          <w:sz w:val="20"/>
          <w:szCs w:val="20"/>
        </w:rPr>
        <w:t xml:space="preserve">    if (n &lt;= 1)</w:t>
      </w:r>
    </w:p>
    <w:p w14:paraId="052D3E0B" w14:textId="3F13DB5D" w:rsidR="00D53E9F" w:rsidRDefault="00D53E9F" w:rsidP="005C1910">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4A1913A7" w14:textId="0188C8F9" w:rsidR="00D53E9F" w:rsidRDefault="00D53E9F" w:rsidP="005C1910">
      <w:pPr>
        <w:tabs>
          <w:tab w:val="left" w:pos="1843"/>
        </w:tabs>
        <w:spacing w:line="276" w:lineRule="auto"/>
        <w:jc w:val="both"/>
        <w:rPr>
          <w:rFonts w:ascii="Seravek" w:hAnsi="Seravek"/>
          <w:i/>
          <w:sz w:val="20"/>
          <w:szCs w:val="20"/>
        </w:rPr>
      </w:pPr>
      <w:r>
        <w:rPr>
          <w:rFonts w:ascii="Seravek" w:hAnsi="Seravek"/>
          <w:i/>
          <w:sz w:val="20"/>
          <w:szCs w:val="20"/>
        </w:rPr>
        <w:t xml:space="preserve">        return n;</w:t>
      </w:r>
    </w:p>
    <w:p w14:paraId="77D355A0" w14:textId="52842E5B" w:rsidR="00D53E9F" w:rsidRDefault="00D53E9F" w:rsidP="005C1910">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7792B705" w14:textId="1633595D" w:rsidR="00D53E9F" w:rsidRDefault="00D53E9F" w:rsidP="005C1910">
      <w:pPr>
        <w:tabs>
          <w:tab w:val="left" w:pos="1843"/>
        </w:tabs>
        <w:spacing w:line="276" w:lineRule="auto"/>
        <w:jc w:val="both"/>
        <w:rPr>
          <w:rFonts w:ascii="Seravek" w:hAnsi="Seravek"/>
          <w:i/>
          <w:sz w:val="20"/>
          <w:szCs w:val="20"/>
        </w:rPr>
      </w:pPr>
      <w:r>
        <w:rPr>
          <w:rFonts w:ascii="Seravek" w:hAnsi="Seravek"/>
          <w:i/>
          <w:sz w:val="20"/>
          <w:szCs w:val="20"/>
        </w:rPr>
        <w:t xml:space="preserve">    int millieu = n / 2;</w:t>
      </w:r>
    </w:p>
    <w:p w14:paraId="33F341E2" w14:textId="39A1FFC0" w:rsidR="00D53E9F" w:rsidRDefault="00D53E9F" w:rsidP="005C1910">
      <w:pPr>
        <w:tabs>
          <w:tab w:val="left" w:pos="1843"/>
        </w:tabs>
        <w:spacing w:line="276" w:lineRule="auto"/>
        <w:jc w:val="both"/>
        <w:rPr>
          <w:rFonts w:ascii="Seravek" w:hAnsi="Seravek"/>
          <w:i/>
          <w:sz w:val="20"/>
          <w:szCs w:val="20"/>
        </w:rPr>
      </w:pPr>
      <w:r>
        <w:rPr>
          <w:rFonts w:ascii="Seravek" w:hAnsi="Seravek"/>
          <w:i/>
          <w:sz w:val="20"/>
          <w:szCs w:val="20"/>
        </w:rPr>
        <w:t xml:space="preserve">    int* tabM[milieu – 1];</w:t>
      </w:r>
    </w:p>
    <w:p w14:paraId="1D1B413A" w14:textId="010BEDDD" w:rsidR="00D53E9F" w:rsidRDefault="00D53E9F" w:rsidP="005C1910">
      <w:pPr>
        <w:tabs>
          <w:tab w:val="left" w:pos="1843"/>
        </w:tabs>
        <w:spacing w:line="276" w:lineRule="auto"/>
        <w:jc w:val="both"/>
        <w:rPr>
          <w:rFonts w:ascii="Seravek" w:hAnsi="Seravek"/>
          <w:i/>
          <w:sz w:val="20"/>
          <w:szCs w:val="20"/>
        </w:rPr>
      </w:pPr>
      <w:r>
        <w:rPr>
          <w:rFonts w:ascii="Seravek" w:hAnsi="Seravek"/>
          <w:i/>
          <w:sz w:val="20"/>
          <w:szCs w:val="20"/>
        </w:rPr>
        <w:t xml:space="preserve">    int* tabN[n – 1];</w:t>
      </w:r>
    </w:p>
    <w:p w14:paraId="54A2B523" w14:textId="41B0EB36" w:rsidR="00D53E9F" w:rsidRDefault="00D53E9F" w:rsidP="005C1910">
      <w:pPr>
        <w:tabs>
          <w:tab w:val="left" w:pos="1843"/>
        </w:tabs>
        <w:spacing w:line="276" w:lineRule="auto"/>
        <w:jc w:val="both"/>
        <w:rPr>
          <w:rFonts w:ascii="Seravek" w:hAnsi="Seravek"/>
          <w:i/>
          <w:sz w:val="20"/>
          <w:szCs w:val="20"/>
        </w:rPr>
      </w:pPr>
      <w:r>
        <w:rPr>
          <w:rFonts w:ascii="Seravek" w:hAnsi="Seravek"/>
          <w:i/>
          <w:sz w:val="20"/>
          <w:szCs w:val="20"/>
        </w:rPr>
        <w:t xml:space="preserve">    return tab;</w:t>
      </w:r>
    </w:p>
    <w:p w14:paraId="061A7CFB" w14:textId="77777777" w:rsidR="005C1910" w:rsidRDefault="005C1910" w:rsidP="005C1910">
      <w:pPr>
        <w:tabs>
          <w:tab w:val="left" w:pos="1843"/>
        </w:tabs>
        <w:spacing w:line="276" w:lineRule="auto"/>
        <w:jc w:val="both"/>
        <w:rPr>
          <w:rFonts w:ascii="Seravek" w:hAnsi="Seravek"/>
          <w:i/>
          <w:sz w:val="20"/>
          <w:szCs w:val="20"/>
        </w:rPr>
      </w:pPr>
      <w:r>
        <w:rPr>
          <w:rFonts w:ascii="Seravek" w:hAnsi="Seravek"/>
          <w:i/>
          <w:sz w:val="20"/>
          <w:szCs w:val="20"/>
        </w:rPr>
        <w:t>}</w:t>
      </w:r>
    </w:p>
    <w:p w14:paraId="69703B05" w14:textId="77777777" w:rsidR="00407719" w:rsidRPr="00407719" w:rsidRDefault="00407719" w:rsidP="00793396">
      <w:pPr>
        <w:tabs>
          <w:tab w:val="left" w:pos="1843"/>
        </w:tabs>
        <w:spacing w:line="276" w:lineRule="auto"/>
        <w:jc w:val="both"/>
        <w:rPr>
          <w:rFonts w:ascii="Seravek" w:hAnsi="Seravek"/>
          <w:i/>
          <w:sz w:val="20"/>
          <w:szCs w:val="20"/>
        </w:rPr>
      </w:pPr>
    </w:p>
    <w:p w14:paraId="05149ED4" w14:textId="77777777" w:rsidR="003F2502" w:rsidRPr="00407719" w:rsidRDefault="003F2502" w:rsidP="00793396">
      <w:pPr>
        <w:tabs>
          <w:tab w:val="left" w:pos="1843"/>
        </w:tabs>
        <w:spacing w:line="276" w:lineRule="auto"/>
        <w:jc w:val="both"/>
        <w:rPr>
          <w:rFonts w:ascii="Seravek" w:hAnsi="Seravek"/>
          <w:b/>
          <w:sz w:val="22"/>
          <w:szCs w:val="22"/>
        </w:rPr>
      </w:pPr>
      <w:r w:rsidRPr="00407719">
        <w:rPr>
          <w:rFonts w:ascii="Seravek" w:hAnsi="Seravek"/>
          <w:b/>
          <w:sz w:val="22"/>
          <w:szCs w:val="22"/>
        </w:rPr>
        <w:t>Dans une fonction récursive, qu'est-ce que la condition de sortie, l'appel récursif et le calcul de plus? Transformez un algorithme récursif en algorithme itératif (non récursif).</w:t>
      </w:r>
    </w:p>
    <w:p w14:paraId="031DD6ED" w14:textId="31D71CD8" w:rsidR="003F2502" w:rsidRDefault="00451FB8" w:rsidP="00793396">
      <w:pPr>
        <w:tabs>
          <w:tab w:val="left" w:pos="1843"/>
        </w:tabs>
        <w:spacing w:line="276" w:lineRule="auto"/>
        <w:jc w:val="both"/>
        <w:rPr>
          <w:rFonts w:ascii="Seravek" w:hAnsi="Seravek"/>
          <w:i/>
          <w:sz w:val="20"/>
          <w:szCs w:val="20"/>
        </w:rPr>
      </w:pPr>
      <w:r>
        <w:rPr>
          <w:rFonts w:ascii="Seravek" w:hAnsi="Seravek"/>
          <w:i/>
          <w:sz w:val="20"/>
          <w:szCs w:val="20"/>
        </w:rPr>
        <w:t>La condition de sortie sert à arrêter la récursion, l’appel récursif sert à répéter le corps de la fonction et le calcul de plus c’est ce qui fait passer de la solution à la instance plus petite à la solution voulue.</w:t>
      </w:r>
    </w:p>
    <w:p w14:paraId="009366B0" w14:textId="77777777" w:rsidR="00451FB8" w:rsidRDefault="00451FB8" w:rsidP="00793396">
      <w:pPr>
        <w:tabs>
          <w:tab w:val="left" w:pos="1843"/>
        </w:tabs>
        <w:spacing w:line="276" w:lineRule="auto"/>
        <w:jc w:val="both"/>
        <w:rPr>
          <w:rFonts w:ascii="Seravek" w:hAnsi="Seravek"/>
          <w:i/>
          <w:sz w:val="20"/>
          <w:szCs w:val="20"/>
        </w:rPr>
      </w:pPr>
    </w:p>
    <w:p w14:paraId="247A5912" w14:textId="17FFE1F9" w:rsidR="00451FB8" w:rsidRPr="00451FB8" w:rsidRDefault="00451FB8" w:rsidP="00793396">
      <w:pPr>
        <w:tabs>
          <w:tab w:val="left" w:pos="1843"/>
        </w:tabs>
        <w:spacing w:line="276" w:lineRule="auto"/>
        <w:jc w:val="both"/>
        <w:rPr>
          <w:rFonts w:ascii="Seravek" w:hAnsi="Seravek"/>
          <w:i/>
          <w:sz w:val="20"/>
          <w:szCs w:val="20"/>
          <w:u w:val="single"/>
        </w:rPr>
      </w:pPr>
      <w:r w:rsidRPr="00451FB8">
        <w:rPr>
          <w:rFonts w:ascii="Seravek" w:hAnsi="Seravek"/>
          <w:i/>
          <w:sz w:val="20"/>
          <w:szCs w:val="20"/>
          <w:u w:val="single"/>
        </w:rPr>
        <w:t>Algorithme récursif :</w:t>
      </w:r>
    </w:p>
    <w:p w14:paraId="640F9428" w14:textId="7F6043D6" w:rsidR="00451FB8" w:rsidRDefault="00D766D8" w:rsidP="00793396">
      <w:pPr>
        <w:tabs>
          <w:tab w:val="left" w:pos="1843"/>
        </w:tabs>
        <w:spacing w:line="276" w:lineRule="auto"/>
        <w:jc w:val="both"/>
        <w:rPr>
          <w:rFonts w:ascii="Seravek" w:hAnsi="Seravek"/>
          <w:i/>
          <w:sz w:val="20"/>
          <w:szCs w:val="20"/>
        </w:rPr>
      </w:pPr>
      <w:r>
        <w:rPr>
          <w:rFonts w:ascii="Seravek" w:hAnsi="Seravek"/>
          <w:i/>
          <w:sz w:val="20"/>
          <w:szCs w:val="20"/>
        </w:rPr>
        <w:t>void</w:t>
      </w:r>
      <w:r w:rsidR="00451FB8">
        <w:rPr>
          <w:rFonts w:ascii="Seravek" w:hAnsi="Seravek"/>
          <w:i/>
          <w:sz w:val="20"/>
          <w:szCs w:val="20"/>
        </w:rPr>
        <w:t xml:space="preserve"> fonctionMystere (long n)</w:t>
      </w:r>
    </w:p>
    <w:p w14:paraId="3A378674" w14:textId="0FA657BD" w:rsidR="00451FB8" w:rsidRDefault="00451FB8" w:rsidP="00793396">
      <w:pPr>
        <w:tabs>
          <w:tab w:val="left" w:pos="1843"/>
        </w:tabs>
        <w:spacing w:line="276" w:lineRule="auto"/>
        <w:jc w:val="both"/>
        <w:rPr>
          <w:rFonts w:ascii="Seravek" w:hAnsi="Seravek"/>
          <w:i/>
          <w:sz w:val="20"/>
          <w:szCs w:val="20"/>
        </w:rPr>
      </w:pPr>
      <w:r>
        <w:rPr>
          <w:rFonts w:ascii="Seravek" w:hAnsi="Seravek"/>
          <w:i/>
          <w:sz w:val="20"/>
          <w:szCs w:val="20"/>
        </w:rPr>
        <w:t>{</w:t>
      </w:r>
    </w:p>
    <w:p w14:paraId="20EBC30C" w14:textId="1081AF97" w:rsidR="00451FB8" w:rsidRDefault="00451FB8" w:rsidP="00793396">
      <w:pPr>
        <w:tabs>
          <w:tab w:val="left" w:pos="1843"/>
        </w:tabs>
        <w:spacing w:line="276" w:lineRule="auto"/>
        <w:jc w:val="both"/>
        <w:rPr>
          <w:rFonts w:ascii="Seravek" w:hAnsi="Seravek"/>
          <w:i/>
          <w:sz w:val="20"/>
          <w:szCs w:val="20"/>
        </w:rPr>
      </w:pPr>
      <w:r>
        <w:rPr>
          <w:rFonts w:ascii="Seravek" w:hAnsi="Seravek"/>
          <w:i/>
          <w:sz w:val="20"/>
          <w:szCs w:val="20"/>
        </w:rPr>
        <w:t xml:space="preserve">    if (n == 0)</w:t>
      </w:r>
    </w:p>
    <w:p w14:paraId="7B809FDC" w14:textId="795E45B4" w:rsidR="00451FB8" w:rsidRDefault="00451FB8" w:rsidP="00793396">
      <w:pPr>
        <w:tabs>
          <w:tab w:val="left" w:pos="1843"/>
        </w:tabs>
        <w:spacing w:line="276" w:lineRule="auto"/>
        <w:jc w:val="both"/>
        <w:rPr>
          <w:rFonts w:ascii="Seravek" w:hAnsi="Seravek"/>
          <w:i/>
          <w:sz w:val="20"/>
          <w:szCs w:val="20"/>
        </w:rPr>
      </w:pPr>
      <w:r>
        <w:rPr>
          <w:rFonts w:ascii="Seravek" w:hAnsi="Seravek"/>
          <w:i/>
          <w:sz w:val="20"/>
          <w:szCs w:val="20"/>
        </w:rPr>
        <w:t xml:space="preserve">        return;</w:t>
      </w:r>
    </w:p>
    <w:p w14:paraId="5A39E049" w14:textId="4712B546" w:rsidR="00451FB8" w:rsidRDefault="00451FB8" w:rsidP="00793396">
      <w:pPr>
        <w:tabs>
          <w:tab w:val="left" w:pos="1843"/>
        </w:tabs>
        <w:spacing w:line="276" w:lineRule="auto"/>
        <w:jc w:val="both"/>
        <w:rPr>
          <w:rFonts w:ascii="Seravek" w:hAnsi="Seravek"/>
          <w:i/>
          <w:sz w:val="20"/>
          <w:szCs w:val="20"/>
        </w:rPr>
      </w:pPr>
      <w:r>
        <w:rPr>
          <w:rFonts w:ascii="Seravek" w:hAnsi="Seravek"/>
          <w:i/>
          <w:sz w:val="20"/>
          <w:szCs w:val="20"/>
        </w:rPr>
        <w:t xml:space="preserve">    fonctionMystere (n / 2);</w:t>
      </w:r>
    </w:p>
    <w:p w14:paraId="7A0DF856" w14:textId="4A986B4A" w:rsidR="00451FB8" w:rsidRDefault="00451FB8" w:rsidP="00793396">
      <w:pPr>
        <w:tabs>
          <w:tab w:val="left" w:pos="1843"/>
        </w:tabs>
        <w:spacing w:line="276" w:lineRule="auto"/>
        <w:jc w:val="both"/>
        <w:rPr>
          <w:rFonts w:ascii="Seravek" w:hAnsi="Seravek"/>
          <w:i/>
          <w:sz w:val="20"/>
          <w:szCs w:val="20"/>
        </w:rPr>
      </w:pPr>
      <w:r>
        <w:rPr>
          <w:rFonts w:ascii="Seravek" w:hAnsi="Seravek"/>
          <w:i/>
          <w:sz w:val="20"/>
          <w:szCs w:val="20"/>
        </w:rPr>
        <w:t xml:space="preserve">   printf ("%ld", n % 2);</w:t>
      </w:r>
    </w:p>
    <w:p w14:paraId="005BFD43" w14:textId="5458E5E6" w:rsidR="00451FB8" w:rsidRDefault="00451FB8" w:rsidP="00451FB8">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3A5CA9C4" w14:textId="77777777" w:rsidR="00451FB8" w:rsidRDefault="00451FB8" w:rsidP="00451FB8">
      <w:pPr>
        <w:tabs>
          <w:tab w:val="left" w:pos="1843"/>
        </w:tabs>
        <w:spacing w:line="276" w:lineRule="auto"/>
        <w:jc w:val="both"/>
        <w:rPr>
          <w:rFonts w:ascii="Seravek" w:hAnsi="Seravek"/>
          <w:i/>
          <w:sz w:val="20"/>
          <w:szCs w:val="20"/>
        </w:rPr>
      </w:pPr>
    </w:p>
    <w:p w14:paraId="0E0538D4" w14:textId="4F4A9AD0" w:rsidR="00451FB8" w:rsidRDefault="00451FB8" w:rsidP="00451FB8">
      <w:pPr>
        <w:tabs>
          <w:tab w:val="left" w:pos="1843"/>
        </w:tabs>
        <w:spacing w:line="276" w:lineRule="auto"/>
        <w:jc w:val="both"/>
        <w:rPr>
          <w:rFonts w:ascii="Seravek" w:hAnsi="Seravek"/>
          <w:i/>
          <w:sz w:val="20"/>
          <w:szCs w:val="20"/>
          <w:u w:val="single"/>
        </w:rPr>
      </w:pPr>
      <w:r w:rsidRPr="00451FB8">
        <w:rPr>
          <w:rFonts w:ascii="Seravek" w:hAnsi="Seravek"/>
          <w:i/>
          <w:sz w:val="20"/>
          <w:szCs w:val="20"/>
          <w:u w:val="single"/>
        </w:rPr>
        <w:t>Algorithme</w:t>
      </w:r>
      <w:r>
        <w:rPr>
          <w:rFonts w:ascii="Seravek" w:hAnsi="Seravek"/>
          <w:i/>
          <w:sz w:val="20"/>
          <w:szCs w:val="20"/>
          <w:u w:val="single"/>
        </w:rPr>
        <w:t xml:space="preserve"> itératif (non</w:t>
      </w:r>
      <w:r w:rsidRPr="00451FB8">
        <w:rPr>
          <w:rFonts w:ascii="Seravek" w:hAnsi="Seravek"/>
          <w:i/>
          <w:sz w:val="20"/>
          <w:szCs w:val="20"/>
          <w:u w:val="single"/>
        </w:rPr>
        <w:t xml:space="preserve"> récursi</w:t>
      </w:r>
      <w:r>
        <w:rPr>
          <w:rFonts w:ascii="Seravek" w:hAnsi="Seravek"/>
          <w:i/>
          <w:sz w:val="20"/>
          <w:szCs w:val="20"/>
          <w:u w:val="single"/>
        </w:rPr>
        <w:t>)</w:t>
      </w:r>
      <w:r w:rsidRPr="00451FB8">
        <w:rPr>
          <w:rFonts w:ascii="Seravek" w:hAnsi="Seravek"/>
          <w:i/>
          <w:sz w:val="20"/>
          <w:szCs w:val="20"/>
          <w:u w:val="single"/>
        </w:rPr>
        <w:t>f :</w:t>
      </w:r>
    </w:p>
    <w:p w14:paraId="68556EA3" w14:textId="29623D9E" w:rsidR="00451FB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v</w:t>
      </w:r>
      <w:r w:rsidR="00451FB8">
        <w:rPr>
          <w:rFonts w:ascii="Seravek" w:hAnsi="Seravek"/>
          <w:i/>
          <w:sz w:val="20"/>
          <w:szCs w:val="20"/>
        </w:rPr>
        <w:t xml:space="preserve">oid </w:t>
      </w:r>
      <w:r>
        <w:rPr>
          <w:rFonts w:ascii="Seravek" w:hAnsi="Seravek"/>
          <w:i/>
          <w:sz w:val="20"/>
          <w:szCs w:val="20"/>
        </w:rPr>
        <w:t>fonctionIterative (long n)</w:t>
      </w:r>
    </w:p>
    <w:p w14:paraId="35200B67" w14:textId="6B874638"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w:t>
      </w:r>
    </w:p>
    <w:p w14:paraId="38E2B003" w14:textId="20AC6456"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if (n == 0)</w:t>
      </w:r>
    </w:p>
    <w:p w14:paraId="3F9DB819" w14:textId="4A75F48A"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return;</w:t>
      </w:r>
    </w:p>
    <w:p w14:paraId="1091F523" w14:textId="6939E734"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const long N = n;</w:t>
      </w:r>
    </w:p>
    <w:p w14:paraId="087E1D62" w14:textId="3EA4C9AF"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lastRenderedPageBreak/>
        <w:t xml:space="preserve">    int longueur = 1;</w:t>
      </w:r>
    </w:p>
    <w:p w14:paraId="6D67B557" w14:textId="1443680B"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while (n / 2 &gt; 0)</w:t>
      </w:r>
    </w:p>
    <w:p w14:paraId="52DA1ACF" w14:textId="586A8C28"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78FB3699" w14:textId="4A06C425"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longueur++;</w:t>
      </w:r>
    </w:p>
    <w:p w14:paraId="0A8FCF0C" w14:textId="045281A5"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n = n / 2;</w:t>
      </w:r>
    </w:p>
    <w:p w14:paraId="009F8F8B" w14:textId="12A2CB26"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6C44489E" w14:textId="77777777" w:rsidR="00D766D8" w:rsidRDefault="00D766D8" w:rsidP="00451FB8">
      <w:pPr>
        <w:tabs>
          <w:tab w:val="left" w:pos="1843"/>
        </w:tabs>
        <w:spacing w:line="276" w:lineRule="auto"/>
        <w:jc w:val="both"/>
        <w:rPr>
          <w:rFonts w:ascii="Seravek" w:hAnsi="Seravek"/>
          <w:i/>
          <w:sz w:val="20"/>
          <w:szCs w:val="20"/>
        </w:rPr>
      </w:pPr>
    </w:p>
    <w:p w14:paraId="0A581AB1" w14:textId="5E553F66"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n = N;</w:t>
      </w:r>
    </w:p>
    <w:p w14:paraId="7104C061" w14:textId="1127C087"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int envers[longueur];</w:t>
      </w:r>
    </w:p>
    <w:p w14:paraId="76295D88" w14:textId="77777777"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int i = 0;</w:t>
      </w:r>
    </w:p>
    <w:p w14:paraId="1A9D1926" w14:textId="77777777"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0A0B9A14" w14:textId="377760F4"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while (n / 2 &gt; 0)</w:t>
      </w:r>
    </w:p>
    <w:p w14:paraId="79CF3F76" w14:textId="29E90899"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1EC2955E" w14:textId="1F8C231F"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envers[i] = n %  2;</w:t>
      </w:r>
    </w:p>
    <w:p w14:paraId="1AAAA517" w14:textId="5EB4912E"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n = n / 2;</w:t>
      </w:r>
    </w:p>
    <w:p w14:paraId="5E2C25D7" w14:textId="3B0C9E1C"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i++;</w:t>
      </w:r>
    </w:p>
    <w:p w14:paraId="50327703" w14:textId="05026C62"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w:t>
      </w:r>
    </w:p>
    <w:p w14:paraId="6E1A60DA" w14:textId="4EFBEF18"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envers[i] = n % 2;</w:t>
      </w:r>
    </w:p>
    <w:p w14:paraId="49048F58" w14:textId="77777777" w:rsidR="00D766D8" w:rsidRDefault="00D766D8" w:rsidP="00451FB8">
      <w:pPr>
        <w:tabs>
          <w:tab w:val="left" w:pos="1843"/>
        </w:tabs>
        <w:spacing w:line="276" w:lineRule="auto"/>
        <w:jc w:val="both"/>
        <w:rPr>
          <w:rFonts w:ascii="Seravek" w:hAnsi="Seravek"/>
          <w:i/>
          <w:sz w:val="20"/>
          <w:szCs w:val="20"/>
        </w:rPr>
      </w:pPr>
    </w:p>
    <w:p w14:paraId="32105A8A" w14:textId="7DEB2E74"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for ( i = longueur – 1; i &gt;= 0; i--)</w:t>
      </w:r>
    </w:p>
    <w:p w14:paraId="3CADDA88" w14:textId="5C0A70B3" w:rsidR="00D766D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 xml:space="preserve">        printf("%d", envers[i]);</w:t>
      </w:r>
    </w:p>
    <w:p w14:paraId="0A46DFF5" w14:textId="179273CC" w:rsidR="00D766D8" w:rsidRPr="00451FB8" w:rsidRDefault="00D766D8" w:rsidP="00451FB8">
      <w:pPr>
        <w:tabs>
          <w:tab w:val="left" w:pos="1843"/>
        </w:tabs>
        <w:spacing w:line="276" w:lineRule="auto"/>
        <w:jc w:val="both"/>
        <w:rPr>
          <w:rFonts w:ascii="Seravek" w:hAnsi="Seravek"/>
          <w:i/>
          <w:sz w:val="20"/>
          <w:szCs w:val="20"/>
        </w:rPr>
      </w:pPr>
      <w:r>
        <w:rPr>
          <w:rFonts w:ascii="Seravek" w:hAnsi="Seravek"/>
          <w:i/>
          <w:sz w:val="20"/>
          <w:szCs w:val="20"/>
        </w:rPr>
        <w:t>}</w:t>
      </w:r>
    </w:p>
    <w:p w14:paraId="679B77EC" w14:textId="77777777" w:rsidR="00407719" w:rsidRPr="00407719" w:rsidRDefault="00407719" w:rsidP="00793396">
      <w:pPr>
        <w:tabs>
          <w:tab w:val="left" w:pos="1843"/>
        </w:tabs>
        <w:spacing w:line="276" w:lineRule="auto"/>
        <w:jc w:val="both"/>
        <w:rPr>
          <w:rFonts w:ascii="Seravek" w:hAnsi="Seravek"/>
          <w:i/>
          <w:sz w:val="20"/>
          <w:szCs w:val="20"/>
        </w:rPr>
      </w:pPr>
    </w:p>
    <w:p w14:paraId="2ACB0682" w14:textId="47C9B2D9" w:rsidR="003F2502" w:rsidRDefault="003F2502" w:rsidP="00793396">
      <w:pPr>
        <w:tabs>
          <w:tab w:val="left" w:pos="1843"/>
        </w:tabs>
        <w:spacing w:line="276" w:lineRule="auto"/>
        <w:jc w:val="both"/>
        <w:rPr>
          <w:rFonts w:ascii="Seravek" w:hAnsi="Seravek"/>
          <w:b/>
          <w:sz w:val="22"/>
          <w:szCs w:val="22"/>
        </w:rPr>
      </w:pPr>
      <w:r w:rsidRPr="00407719">
        <w:rPr>
          <w:rFonts w:ascii="Seravek" w:hAnsi="Seravek"/>
          <w:b/>
          <w:sz w:val="22"/>
          <w:szCs w:val="22"/>
        </w:rPr>
        <w:t>Qu'est-ce qu'un arbre, une racine, une feuille, un</w:t>
      </w:r>
      <w:r w:rsidR="00A94C10">
        <w:rPr>
          <w:rFonts w:ascii="Seravek" w:hAnsi="Seravek"/>
          <w:b/>
          <w:sz w:val="22"/>
          <w:szCs w:val="22"/>
        </w:rPr>
        <w:t xml:space="preserve"> nœud</w:t>
      </w:r>
      <w:r w:rsidRPr="00407719">
        <w:rPr>
          <w:rFonts w:ascii="Seravek" w:hAnsi="Seravek"/>
          <w:b/>
          <w:sz w:val="22"/>
          <w:szCs w:val="22"/>
        </w:rPr>
        <w:t xml:space="preserve">? Qu'est-ce la profondeur? Qu'est-ce qu'un arbre binaire? De recherche? Appliquez le parcours en profondeur sur un arbre. </w:t>
      </w:r>
    </w:p>
    <w:p w14:paraId="31FE06AB" w14:textId="63A6B3CF" w:rsidR="00A94C10" w:rsidRDefault="00A94C10" w:rsidP="00793396">
      <w:pPr>
        <w:tabs>
          <w:tab w:val="left" w:pos="1843"/>
        </w:tabs>
        <w:spacing w:line="276" w:lineRule="auto"/>
        <w:jc w:val="both"/>
        <w:rPr>
          <w:rFonts w:ascii="Seravek" w:hAnsi="Seravek"/>
          <w:i/>
          <w:sz w:val="20"/>
          <w:szCs w:val="20"/>
        </w:rPr>
      </w:pPr>
      <w:r>
        <w:rPr>
          <w:rFonts w:ascii="Seravek" w:hAnsi="Seravek"/>
          <w:i/>
          <w:sz w:val="20"/>
          <w:szCs w:val="20"/>
        </w:rPr>
        <w:t>Un arbre est un ensemble de nœuds avec un nœud spécial appelé racine, chaque nœud a 0, 1 ou plusieurs enfants et chaque nœud a exactement un parent (sauf la racine, qui en a aucun).</w:t>
      </w:r>
    </w:p>
    <w:p w14:paraId="1E55FBB9" w14:textId="4DF6AC44" w:rsidR="00A94C10" w:rsidRDefault="00A94C10" w:rsidP="00793396">
      <w:pPr>
        <w:tabs>
          <w:tab w:val="left" w:pos="1843"/>
        </w:tabs>
        <w:spacing w:line="276" w:lineRule="auto"/>
        <w:jc w:val="both"/>
        <w:rPr>
          <w:rFonts w:ascii="Seravek" w:hAnsi="Seravek"/>
          <w:i/>
          <w:sz w:val="20"/>
          <w:szCs w:val="20"/>
        </w:rPr>
      </w:pPr>
      <w:r>
        <w:rPr>
          <w:rFonts w:ascii="Seravek" w:hAnsi="Seravek"/>
          <w:i/>
          <w:sz w:val="20"/>
          <w:szCs w:val="20"/>
        </w:rPr>
        <w:t>La racine est un nœud spécial, avec aucun parent et 0, 1 ou plusieurs enfants qui est à la origine de l’arbre.</w:t>
      </w:r>
    </w:p>
    <w:p w14:paraId="2E675A0F" w14:textId="6DE1E448" w:rsidR="00A94C10" w:rsidRDefault="00A94C10" w:rsidP="00793396">
      <w:pPr>
        <w:tabs>
          <w:tab w:val="left" w:pos="1843"/>
        </w:tabs>
        <w:spacing w:line="276" w:lineRule="auto"/>
        <w:jc w:val="both"/>
        <w:rPr>
          <w:rFonts w:ascii="Seravek" w:hAnsi="Seravek"/>
          <w:i/>
          <w:sz w:val="20"/>
          <w:szCs w:val="20"/>
        </w:rPr>
      </w:pPr>
      <w:r>
        <w:rPr>
          <w:rFonts w:ascii="Seravek" w:hAnsi="Seravek"/>
          <w:i/>
          <w:sz w:val="20"/>
          <w:szCs w:val="20"/>
        </w:rPr>
        <w:t>Une feuille est un nœud qui n’a pas d’enfants.</w:t>
      </w:r>
    </w:p>
    <w:p w14:paraId="574BBCD3" w14:textId="726592D9" w:rsidR="00A94C10" w:rsidRDefault="00A94C10" w:rsidP="00793396">
      <w:pPr>
        <w:tabs>
          <w:tab w:val="left" w:pos="1843"/>
        </w:tabs>
        <w:spacing w:line="276" w:lineRule="auto"/>
        <w:jc w:val="both"/>
        <w:rPr>
          <w:rFonts w:ascii="Seravek" w:hAnsi="Seravek"/>
          <w:i/>
          <w:sz w:val="20"/>
          <w:szCs w:val="20"/>
        </w:rPr>
      </w:pPr>
      <w:r>
        <w:rPr>
          <w:rFonts w:ascii="Seravek" w:hAnsi="Seravek"/>
          <w:i/>
          <w:sz w:val="20"/>
          <w:szCs w:val="20"/>
        </w:rPr>
        <w:t>Un nœud est un élément de l’arbre (soit la racine, soit un enfant/parent).</w:t>
      </w:r>
    </w:p>
    <w:p w14:paraId="1A52B7E5" w14:textId="3D1285D9" w:rsidR="00A94C10" w:rsidRDefault="00A94C10" w:rsidP="00793396">
      <w:pPr>
        <w:tabs>
          <w:tab w:val="left" w:pos="1843"/>
        </w:tabs>
        <w:spacing w:line="276" w:lineRule="auto"/>
        <w:jc w:val="both"/>
        <w:rPr>
          <w:rFonts w:ascii="Seravek" w:hAnsi="Seravek"/>
          <w:i/>
          <w:sz w:val="20"/>
          <w:szCs w:val="20"/>
        </w:rPr>
      </w:pPr>
      <w:r>
        <w:rPr>
          <w:rFonts w:ascii="Seravek" w:hAnsi="Seravek"/>
          <w:i/>
          <w:sz w:val="20"/>
          <w:szCs w:val="20"/>
        </w:rPr>
        <w:t>Le parcours en profondeur est parcourir l’arbre la racine en premier, puis son enfant gauche, puis son enfant droit, récursivement.</w:t>
      </w:r>
    </w:p>
    <w:p w14:paraId="3DBF73B0" w14:textId="7B5F3220" w:rsidR="00A94C10" w:rsidRDefault="00A94C10" w:rsidP="00793396">
      <w:pPr>
        <w:tabs>
          <w:tab w:val="left" w:pos="1843"/>
        </w:tabs>
        <w:spacing w:line="276" w:lineRule="auto"/>
        <w:jc w:val="both"/>
        <w:rPr>
          <w:rFonts w:ascii="Seravek" w:hAnsi="Seravek"/>
          <w:i/>
          <w:sz w:val="20"/>
          <w:szCs w:val="20"/>
        </w:rPr>
      </w:pPr>
      <w:r>
        <w:rPr>
          <w:rFonts w:ascii="Seravek" w:hAnsi="Seravek"/>
          <w:i/>
          <w:sz w:val="20"/>
          <w:szCs w:val="20"/>
        </w:rPr>
        <w:t>Un arbre binaire est un arbre où chaque parent a 0, 1 ou 2 enfants.</w:t>
      </w:r>
    </w:p>
    <w:p w14:paraId="0AA5A064" w14:textId="693C40D6" w:rsidR="00A94C10" w:rsidRDefault="00A94C10" w:rsidP="00793396">
      <w:pPr>
        <w:tabs>
          <w:tab w:val="left" w:pos="1843"/>
        </w:tabs>
        <w:spacing w:line="276" w:lineRule="auto"/>
        <w:jc w:val="both"/>
        <w:rPr>
          <w:rFonts w:ascii="Seravek" w:hAnsi="Seravek"/>
          <w:i/>
          <w:sz w:val="20"/>
          <w:szCs w:val="20"/>
        </w:rPr>
      </w:pPr>
      <w:r>
        <w:rPr>
          <w:rFonts w:ascii="Seravek" w:hAnsi="Seravek"/>
          <w:i/>
          <w:sz w:val="20"/>
          <w:szCs w:val="20"/>
        </w:rPr>
        <w:t>Les arbres de recherche son des structures dynamiques optimisées pour la recherche, chaque nœud est entre son enfant gauche et son enfant droit.</w:t>
      </w:r>
    </w:p>
    <w:p w14:paraId="32CCEEF8" w14:textId="4B391818" w:rsidR="00A94C10" w:rsidRPr="00A94C10" w:rsidRDefault="00A94C10" w:rsidP="00A94C10">
      <w:pPr>
        <w:tabs>
          <w:tab w:val="left" w:pos="1843"/>
        </w:tabs>
        <w:spacing w:line="276" w:lineRule="auto"/>
        <w:jc w:val="both"/>
        <w:rPr>
          <w:rFonts w:ascii="Seravek" w:hAnsi="Seravek"/>
          <w:i/>
          <w:sz w:val="20"/>
          <w:szCs w:val="20"/>
        </w:rPr>
      </w:pPr>
      <w:r>
        <w:rPr>
          <w:rFonts w:ascii="Seravek" w:hAnsi="Seravek"/>
          <w:i/>
          <w:sz w:val="20"/>
          <w:szCs w:val="20"/>
        </w:rPr>
        <w:t>void parcoursProfondeur</w:t>
      </w:r>
      <w:r w:rsidRPr="00A94C10">
        <w:rPr>
          <w:rFonts w:ascii="Seravek" w:hAnsi="Seravek"/>
          <w:i/>
          <w:sz w:val="20"/>
          <w:szCs w:val="20"/>
        </w:rPr>
        <w:t>(Noeud* racine)</w:t>
      </w:r>
    </w:p>
    <w:p w14:paraId="7AF85E48" w14:textId="77777777" w:rsidR="00A94C10" w:rsidRPr="00A94C10" w:rsidRDefault="00A94C10" w:rsidP="00A94C10">
      <w:pPr>
        <w:tabs>
          <w:tab w:val="left" w:pos="1843"/>
        </w:tabs>
        <w:spacing w:line="276" w:lineRule="auto"/>
        <w:jc w:val="both"/>
        <w:rPr>
          <w:rFonts w:ascii="Seravek" w:hAnsi="Seravek"/>
          <w:i/>
          <w:sz w:val="20"/>
          <w:szCs w:val="20"/>
        </w:rPr>
      </w:pPr>
      <w:r w:rsidRPr="00A94C10">
        <w:rPr>
          <w:rFonts w:ascii="Seravek" w:hAnsi="Seravek"/>
          <w:i/>
          <w:sz w:val="20"/>
          <w:szCs w:val="20"/>
        </w:rPr>
        <w:t>{</w:t>
      </w:r>
    </w:p>
    <w:p w14:paraId="2545E738" w14:textId="77777777" w:rsidR="00A94C10" w:rsidRPr="00A94C10" w:rsidRDefault="00A94C10" w:rsidP="00A94C10">
      <w:pPr>
        <w:tabs>
          <w:tab w:val="left" w:pos="1843"/>
        </w:tabs>
        <w:spacing w:line="276" w:lineRule="auto"/>
        <w:jc w:val="both"/>
        <w:rPr>
          <w:rFonts w:ascii="Seravek" w:hAnsi="Seravek"/>
          <w:i/>
          <w:sz w:val="20"/>
          <w:szCs w:val="20"/>
        </w:rPr>
      </w:pPr>
      <w:r w:rsidRPr="00A94C10">
        <w:rPr>
          <w:rFonts w:ascii="Seravek" w:hAnsi="Seravek"/>
          <w:i/>
          <w:sz w:val="20"/>
          <w:szCs w:val="20"/>
        </w:rPr>
        <w:t xml:space="preserve">  if (racine != NULL)</w:t>
      </w:r>
    </w:p>
    <w:p w14:paraId="05C41AF3" w14:textId="77777777" w:rsidR="00A94C10" w:rsidRPr="00A94C10" w:rsidRDefault="00A94C10" w:rsidP="00A94C10">
      <w:pPr>
        <w:tabs>
          <w:tab w:val="left" w:pos="1843"/>
        </w:tabs>
        <w:spacing w:line="276" w:lineRule="auto"/>
        <w:jc w:val="both"/>
        <w:rPr>
          <w:rFonts w:ascii="Seravek" w:hAnsi="Seravek"/>
          <w:i/>
          <w:sz w:val="20"/>
          <w:szCs w:val="20"/>
        </w:rPr>
      </w:pPr>
      <w:r w:rsidRPr="00A94C10">
        <w:rPr>
          <w:rFonts w:ascii="Seravek" w:hAnsi="Seravek"/>
          <w:i/>
          <w:sz w:val="20"/>
          <w:szCs w:val="20"/>
        </w:rPr>
        <w:t xml:space="preserve">  {</w:t>
      </w:r>
    </w:p>
    <w:p w14:paraId="4F4A9A51" w14:textId="77777777" w:rsidR="00A94C10" w:rsidRPr="00A94C10" w:rsidRDefault="00A94C10" w:rsidP="00A94C10">
      <w:pPr>
        <w:tabs>
          <w:tab w:val="left" w:pos="1843"/>
        </w:tabs>
        <w:spacing w:line="276" w:lineRule="auto"/>
        <w:jc w:val="both"/>
        <w:rPr>
          <w:rFonts w:ascii="Seravek" w:hAnsi="Seravek"/>
          <w:i/>
          <w:sz w:val="20"/>
          <w:szCs w:val="20"/>
        </w:rPr>
      </w:pPr>
      <w:r w:rsidRPr="00A94C10">
        <w:rPr>
          <w:rFonts w:ascii="Seravek" w:hAnsi="Seravek"/>
          <w:i/>
          <w:sz w:val="20"/>
          <w:szCs w:val="20"/>
        </w:rPr>
        <w:t xml:space="preserve">    printf("%c", racine-&gt;donnee);</w:t>
      </w:r>
    </w:p>
    <w:p w14:paraId="7C0EFE8C" w14:textId="7F2C0646" w:rsidR="00A94C10" w:rsidRPr="00A94C10" w:rsidRDefault="00A94C10" w:rsidP="00A94C10">
      <w:pPr>
        <w:tabs>
          <w:tab w:val="left" w:pos="1843"/>
        </w:tabs>
        <w:spacing w:line="276" w:lineRule="auto"/>
        <w:jc w:val="both"/>
        <w:rPr>
          <w:rFonts w:ascii="Seravek" w:hAnsi="Seravek"/>
          <w:i/>
          <w:sz w:val="20"/>
          <w:szCs w:val="20"/>
        </w:rPr>
      </w:pPr>
      <w:r w:rsidRPr="00A94C10">
        <w:rPr>
          <w:rFonts w:ascii="Seravek" w:hAnsi="Seravek"/>
          <w:i/>
          <w:sz w:val="20"/>
          <w:szCs w:val="20"/>
        </w:rPr>
        <w:t xml:space="preserve">    parcoursProfondeur (racine-&gt;g);</w:t>
      </w:r>
    </w:p>
    <w:p w14:paraId="66483AFE" w14:textId="4265812B" w:rsidR="00A94C10" w:rsidRPr="00A94C10" w:rsidRDefault="00A94C10" w:rsidP="00A94C10">
      <w:pPr>
        <w:tabs>
          <w:tab w:val="left" w:pos="1843"/>
        </w:tabs>
        <w:spacing w:line="276" w:lineRule="auto"/>
        <w:jc w:val="both"/>
        <w:rPr>
          <w:rFonts w:ascii="Seravek" w:hAnsi="Seravek"/>
          <w:i/>
          <w:sz w:val="20"/>
          <w:szCs w:val="20"/>
        </w:rPr>
      </w:pPr>
      <w:r>
        <w:rPr>
          <w:rFonts w:ascii="Seravek" w:hAnsi="Seravek"/>
          <w:i/>
          <w:sz w:val="20"/>
          <w:szCs w:val="20"/>
        </w:rPr>
        <w:t xml:space="preserve">    parcoursProfondeur</w:t>
      </w:r>
      <w:r w:rsidRPr="00A94C10">
        <w:rPr>
          <w:rFonts w:ascii="Seravek" w:hAnsi="Seravek"/>
          <w:i/>
          <w:sz w:val="20"/>
          <w:szCs w:val="20"/>
        </w:rPr>
        <w:t>(racine-&gt;d);</w:t>
      </w:r>
    </w:p>
    <w:p w14:paraId="7C0BFF1B" w14:textId="77777777" w:rsidR="00A94C10" w:rsidRPr="00A94C10" w:rsidRDefault="00A94C10" w:rsidP="00A94C10">
      <w:pPr>
        <w:tabs>
          <w:tab w:val="left" w:pos="1843"/>
        </w:tabs>
        <w:spacing w:line="276" w:lineRule="auto"/>
        <w:jc w:val="both"/>
        <w:rPr>
          <w:rFonts w:ascii="Seravek" w:hAnsi="Seravek"/>
          <w:i/>
          <w:sz w:val="20"/>
          <w:szCs w:val="20"/>
        </w:rPr>
      </w:pPr>
      <w:r w:rsidRPr="00A94C10">
        <w:rPr>
          <w:rFonts w:ascii="Seravek" w:hAnsi="Seravek"/>
          <w:i/>
          <w:sz w:val="20"/>
          <w:szCs w:val="20"/>
        </w:rPr>
        <w:t xml:space="preserve">  }</w:t>
      </w:r>
    </w:p>
    <w:p w14:paraId="15CAD862" w14:textId="7346B108" w:rsidR="00A94C10" w:rsidRDefault="00A94C10" w:rsidP="00A94C10">
      <w:pPr>
        <w:tabs>
          <w:tab w:val="left" w:pos="1843"/>
        </w:tabs>
        <w:spacing w:line="276" w:lineRule="auto"/>
        <w:jc w:val="both"/>
        <w:rPr>
          <w:rFonts w:ascii="Seravek" w:hAnsi="Seravek"/>
          <w:i/>
          <w:sz w:val="20"/>
          <w:szCs w:val="20"/>
        </w:rPr>
      </w:pPr>
      <w:r w:rsidRPr="00A94C10">
        <w:rPr>
          <w:rFonts w:ascii="Seravek" w:hAnsi="Seravek"/>
          <w:i/>
          <w:sz w:val="20"/>
          <w:szCs w:val="20"/>
        </w:rPr>
        <w:t>}</w:t>
      </w:r>
    </w:p>
    <w:p w14:paraId="6E3B7E0A" w14:textId="77777777" w:rsidR="00A94C10" w:rsidRPr="00A94C10" w:rsidRDefault="00A94C10" w:rsidP="00793396">
      <w:pPr>
        <w:tabs>
          <w:tab w:val="left" w:pos="1843"/>
        </w:tabs>
        <w:spacing w:line="276" w:lineRule="auto"/>
        <w:jc w:val="both"/>
        <w:rPr>
          <w:rFonts w:ascii="Seravek" w:hAnsi="Seravek"/>
          <w:i/>
          <w:sz w:val="20"/>
          <w:szCs w:val="20"/>
        </w:rPr>
      </w:pPr>
    </w:p>
    <w:p w14:paraId="49C57CD9" w14:textId="77777777" w:rsidR="003F2502" w:rsidRPr="00A94C10" w:rsidRDefault="003F2502" w:rsidP="00793396">
      <w:pPr>
        <w:tabs>
          <w:tab w:val="left" w:pos="1843"/>
        </w:tabs>
        <w:spacing w:line="276" w:lineRule="auto"/>
        <w:jc w:val="both"/>
        <w:rPr>
          <w:rFonts w:ascii="Seravek" w:hAnsi="Seravek"/>
          <w:i/>
          <w:sz w:val="20"/>
          <w:szCs w:val="20"/>
        </w:rPr>
      </w:pPr>
    </w:p>
    <w:p w14:paraId="481F975C" w14:textId="77777777" w:rsidR="008E5CBA" w:rsidRPr="00407719" w:rsidRDefault="008E5CBA" w:rsidP="00793396">
      <w:pPr>
        <w:tabs>
          <w:tab w:val="left" w:pos="1843"/>
        </w:tabs>
        <w:spacing w:line="276" w:lineRule="auto"/>
        <w:jc w:val="both"/>
        <w:rPr>
          <w:rFonts w:ascii="Seravek" w:hAnsi="Seravek"/>
          <w:i/>
          <w:sz w:val="22"/>
          <w:szCs w:val="22"/>
        </w:rPr>
      </w:pPr>
    </w:p>
    <w:sectPr w:rsidR="008E5CBA" w:rsidRPr="00407719" w:rsidSect="008E5C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Seravek">
    <w:altName w:val="Calibri"/>
    <w:charset w:val="00"/>
    <w:family w:val="auto"/>
    <w:pitch w:val="variable"/>
    <w:sig w:usb0="A00000EF" w:usb1="5000207B" w:usb2="00000000" w:usb3="00000000" w:csb0="0000009F" w:csb1="00000000"/>
  </w:font>
  <w:font w:name="Helvetica">
    <w:altName w:val="Arial"/>
    <w:panose1 w:val="020B05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2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502"/>
    <w:rsid w:val="00172236"/>
    <w:rsid w:val="00313D39"/>
    <w:rsid w:val="003F2502"/>
    <w:rsid w:val="00407719"/>
    <w:rsid w:val="004401F2"/>
    <w:rsid w:val="00451FB8"/>
    <w:rsid w:val="0048426D"/>
    <w:rsid w:val="00521052"/>
    <w:rsid w:val="00571907"/>
    <w:rsid w:val="005B7989"/>
    <w:rsid w:val="005C1910"/>
    <w:rsid w:val="00793396"/>
    <w:rsid w:val="008144F9"/>
    <w:rsid w:val="00827C67"/>
    <w:rsid w:val="008E5CBA"/>
    <w:rsid w:val="008F0B9B"/>
    <w:rsid w:val="00975BD6"/>
    <w:rsid w:val="0098713F"/>
    <w:rsid w:val="00A21147"/>
    <w:rsid w:val="00A94C10"/>
    <w:rsid w:val="00B8143C"/>
    <w:rsid w:val="00C74CE4"/>
    <w:rsid w:val="00C80930"/>
    <w:rsid w:val="00D046A6"/>
    <w:rsid w:val="00D12BF8"/>
    <w:rsid w:val="00D53E9F"/>
    <w:rsid w:val="00D766D8"/>
    <w:rsid w:val="00E03A56"/>
    <w:rsid w:val="00E06433"/>
    <w:rsid w:val="00EA7D71"/>
    <w:rsid w:val="00EC3E04"/>
    <w:rsid w:val="00EF2B0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D98B4"/>
  <w14:defaultImageDpi w14:val="300"/>
  <w15:docId w15:val="{B0371CA4-DA3F-654D-9560-7169D344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51FB8"/>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51FB8"/>
    <w:rPr>
      <w:rFonts w:ascii="Lucida Grande" w:hAnsi="Lucida Grande" w:cs="Lucida Grande"/>
      <w:sz w:val="18"/>
      <w:szCs w:val="18"/>
      <w:lang w:val="fr-CA"/>
    </w:rPr>
  </w:style>
  <w:style w:type="character" w:styleId="CdigoHTML">
    <w:name w:val="HTML Code"/>
    <w:basedOn w:val="Fontepargpadro"/>
    <w:uiPriority w:val="99"/>
    <w:semiHidden/>
    <w:unhideWhenUsed/>
    <w:rsid w:val="005B798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10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1128</Words>
  <Characters>6096</Characters>
  <Application>Microsoft Office Word</Application>
  <DocSecurity>0</DocSecurity>
  <Lines>50</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Falbo</dc:creator>
  <cp:keywords/>
  <dc:description/>
  <cp:lastModifiedBy>Adriano Galindo</cp:lastModifiedBy>
  <cp:revision>24</cp:revision>
  <dcterms:created xsi:type="dcterms:W3CDTF">2018-11-24T01:08:00Z</dcterms:created>
  <dcterms:modified xsi:type="dcterms:W3CDTF">2018-11-28T04:02:00Z</dcterms:modified>
</cp:coreProperties>
</file>